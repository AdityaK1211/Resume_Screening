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28" w:lineRule="exact"/>
        <w:jc w:val="center"/>
        <w:rPr>
          <w:rFonts w:ascii="Palatino Linotype" w:hAnsi="Palatino Linotype" w:cs="Palatino Linotype"/>
        </w:rPr>
      </w:pPr>
      <w:proofErr w:type="spellStart"/>
      <w:r w:rsidRPr="00E6607B">
        <w:rPr>
          <w:rFonts w:ascii="Palatino Linotype" w:hAnsi="Palatino Linotype" w:cs="Palatino Linotype"/>
          <w:spacing w:val="-2"/>
          <w:w w:val="105"/>
        </w:rPr>
        <w:t>N</w:t>
      </w:r>
      <w:r w:rsidRPr="00E6607B">
        <w:rPr>
          <w:rFonts w:ascii="Palatino Linotype" w:hAnsi="Palatino Linotype" w:cs="Palatino Linotype"/>
          <w:spacing w:val="-1"/>
          <w:w w:val="105"/>
        </w:rPr>
        <w:t>o</w:t>
      </w:r>
      <w:r w:rsidRPr="00E6607B">
        <w:rPr>
          <w:rFonts w:ascii="Palatino Linotype" w:hAnsi="Palatino Linotype" w:cs="Palatino Linotype"/>
          <w:spacing w:val="1"/>
          <w:w w:val="105"/>
        </w:rPr>
        <w:t>u</w:t>
      </w:r>
      <w:r w:rsidRPr="00E6607B">
        <w:rPr>
          <w:rFonts w:ascii="Palatino Linotype" w:hAnsi="Palatino Linotype" w:cs="Palatino Linotype"/>
          <w:spacing w:val="-3"/>
          <w:w w:val="105"/>
        </w:rPr>
        <w:t>m</w:t>
      </w:r>
      <w:r w:rsidRPr="00E6607B">
        <w:rPr>
          <w:rFonts w:ascii="Palatino Linotype" w:hAnsi="Palatino Linotype" w:cs="Palatino Linotype"/>
          <w:w w:val="105"/>
        </w:rPr>
        <w:t>an</w:t>
      </w:r>
      <w:proofErr w:type="spellEnd"/>
      <w:r w:rsidRPr="00E6607B">
        <w:rPr>
          <w:rFonts w:ascii="Palatino Linotype" w:hAnsi="Palatino Linotype" w:cs="Palatino Linotype"/>
          <w:spacing w:val="2"/>
          <w:w w:val="105"/>
        </w:rPr>
        <w:t xml:space="preserve"> </w:t>
      </w:r>
      <w:proofErr w:type="spellStart"/>
      <w:r w:rsidRPr="00E6607B">
        <w:rPr>
          <w:rFonts w:ascii="Palatino Linotype" w:hAnsi="Palatino Linotype" w:cs="Palatino Linotype"/>
          <w:w w:val="105"/>
        </w:rPr>
        <w:t>A</w:t>
      </w:r>
      <w:r w:rsidRPr="00E6607B">
        <w:rPr>
          <w:rFonts w:ascii="Palatino Linotype" w:hAnsi="Palatino Linotype" w:cs="Palatino Linotype"/>
          <w:spacing w:val="-1"/>
          <w:w w:val="105"/>
        </w:rPr>
        <w:t>ti</w:t>
      </w:r>
      <w:r w:rsidRPr="00E6607B">
        <w:rPr>
          <w:rFonts w:ascii="Palatino Linotype" w:hAnsi="Palatino Linotype" w:cs="Palatino Linotype"/>
          <w:w w:val="105"/>
        </w:rPr>
        <w:t>q</w:t>
      </w:r>
      <w:proofErr w:type="spellEnd"/>
      <w:r w:rsidRPr="00E6607B">
        <w:rPr>
          <w:rFonts w:ascii="Palatino Linotype" w:hAnsi="Palatino Linotype" w:cs="Palatino Linotype"/>
          <w:spacing w:val="2"/>
          <w:w w:val="105"/>
        </w:rPr>
        <w:t xml:space="preserve"> </w:t>
      </w:r>
      <w:r w:rsidRPr="00E6607B">
        <w:rPr>
          <w:rFonts w:ascii="Palatino Linotype" w:hAnsi="Palatino Linotype" w:cs="Palatino Linotype"/>
          <w:w w:val="105"/>
        </w:rPr>
        <w:t>M.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ind w:right="23"/>
        <w:jc w:val="center"/>
        <w:outlineLvl w:val="1"/>
        <w:rPr>
          <w:rFonts w:ascii="Palatino Linotype" w:hAnsi="Palatino Linotype" w:cs="Palatino Linotype"/>
          <w:sz w:val="18"/>
          <w:szCs w:val="18"/>
        </w:rPr>
      </w:pPr>
      <w:r w:rsidRPr="00E6607B">
        <w:rPr>
          <w:rFonts w:ascii="Palatino Linotype" w:hAnsi="Palatino Linotype" w:cs="Palatino Linotype"/>
          <w:w w:val="105"/>
          <w:sz w:val="18"/>
          <w:szCs w:val="18"/>
        </w:rPr>
        <w:t>+9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7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1</w:t>
      </w:r>
      <w:r w:rsidRPr="00E6607B">
        <w:rPr>
          <w:rFonts w:ascii="Palatino Linotype" w:hAnsi="Palatino Linotype" w:cs="Palatino Linotype"/>
          <w:spacing w:val="-14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w w:val="105"/>
          <w:sz w:val="18"/>
          <w:szCs w:val="18"/>
        </w:rPr>
        <w:t>55 6076434</w:t>
      </w:r>
    </w:p>
    <w:p w:rsidR="00E6607B" w:rsidRDefault="00E6607B" w:rsidP="00E6607B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jc w:val="center"/>
        <w:rPr>
          <w:rFonts w:ascii="Palatino Linotype" w:hAnsi="Palatino Linotype" w:cs="Palatino Linotype"/>
          <w:color w:val="00B04F"/>
          <w:w w:val="103"/>
          <w:sz w:val="18"/>
          <w:szCs w:val="18"/>
        </w:rPr>
      </w:pPr>
      <w:hyperlink r:id="rId5" w:history="1">
        <w:r w:rsidRPr="00E6607B">
          <w:rPr>
            <w:rFonts w:ascii="Palatino Linotype" w:hAnsi="Palatino Linotype" w:cs="Palatino Linotype"/>
            <w:color w:val="00B04F"/>
            <w:spacing w:val="-4"/>
            <w:w w:val="105"/>
            <w:sz w:val="18"/>
            <w:szCs w:val="18"/>
            <w:u w:val="single"/>
          </w:rPr>
          <w:t>a</w:t>
        </w:r>
        <w:r w:rsidRPr="00E6607B">
          <w:rPr>
            <w:rFonts w:ascii="Palatino Linotype" w:hAnsi="Palatino Linotype" w:cs="Palatino Linotype"/>
            <w:color w:val="00B04F"/>
            <w:spacing w:val="1"/>
            <w:w w:val="105"/>
            <w:sz w:val="18"/>
            <w:szCs w:val="18"/>
            <w:u w:val="single"/>
          </w:rPr>
          <w:t>t</w:t>
        </w:r>
        <w:r w:rsidRPr="00E6607B">
          <w:rPr>
            <w:rFonts w:ascii="Palatino Linotype" w:hAnsi="Palatino Linotype" w:cs="Palatino Linotype"/>
            <w:color w:val="00B04F"/>
            <w:spacing w:val="-3"/>
            <w:w w:val="105"/>
            <w:sz w:val="18"/>
            <w:szCs w:val="18"/>
            <w:u w:val="single"/>
          </w:rPr>
          <w:t>i</w:t>
        </w:r>
        <w:r w:rsidRPr="00E6607B">
          <w:rPr>
            <w:rFonts w:ascii="Palatino Linotype" w:hAnsi="Palatino Linotype" w:cs="Palatino Linotype"/>
            <w:color w:val="00B04F"/>
            <w:w w:val="105"/>
            <w:sz w:val="18"/>
            <w:szCs w:val="18"/>
            <w:u w:val="single"/>
          </w:rPr>
          <w:t>q</w:t>
        </w:r>
        <w:r w:rsidRPr="00E6607B">
          <w:rPr>
            <w:rFonts w:ascii="Palatino Linotype" w:hAnsi="Palatino Linotype" w:cs="Palatino Linotype"/>
            <w:color w:val="00B04F"/>
            <w:spacing w:val="1"/>
            <w:w w:val="105"/>
            <w:sz w:val="18"/>
            <w:szCs w:val="18"/>
            <w:u w:val="single"/>
          </w:rPr>
          <w:t>no</w:t>
        </w:r>
        <w:r w:rsidRPr="00E6607B">
          <w:rPr>
            <w:rFonts w:ascii="Palatino Linotype" w:hAnsi="Palatino Linotype" w:cs="Palatino Linotype"/>
            <w:color w:val="00B04F"/>
            <w:spacing w:val="2"/>
            <w:w w:val="105"/>
            <w:sz w:val="18"/>
            <w:szCs w:val="18"/>
            <w:u w:val="single"/>
          </w:rPr>
          <w:t>u</w:t>
        </w:r>
        <w:r w:rsidRPr="00E6607B">
          <w:rPr>
            <w:rFonts w:ascii="Palatino Linotype" w:hAnsi="Palatino Linotype" w:cs="Palatino Linotype"/>
            <w:color w:val="00B04F"/>
            <w:spacing w:val="-3"/>
            <w:w w:val="105"/>
            <w:sz w:val="18"/>
            <w:szCs w:val="18"/>
            <w:u w:val="single"/>
          </w:rPr>
          <w:t>m</w:t>
        </w:r>
        <w:r w:rsidRPr="00E6607B">
          <w:rPr>
            <w:rFonts w:ascii="Palatino Linotype" w:hAnsi="Palatino Linotype" w:cs="Palatino Linotype"/>
            <w:color w:val="00B04F"/>
            <w:spacing w:val="2"/>
            <w:w w:val="105"/>
            <w:sz w:val="18"/>
            <w:szCs w:val="18"/>
            <w:u w:val="single"/>
          </w:rPr>
          <w:t>a</w:t>
        </w:r>
        <w:r w:rsidRPr="00E6607B">
          <w:rPr>
            <w:rFonts w:ascii="Palatino Linotype" w:hAnsi="Palatino Linotype" w:cs="Palatino Linotype"/>
            <w:color w:val="00B04F"/>
            <w:spacing w:val="1"/>
            <w:w w:val="105"/>
            <w:sz w:val="18"/>
            <w:szCs w:val="18"/>
            <w:u w:val="single"/>
          </w:rPr>
          <w:t>n</w:t>
        </w:r>
        <w:r w:rsidRPr="00E6607B">
          <w:rPr>
            <w:rFonts w:ascii="Palatino Linotype" w:hAnsi="Palatino Linotype" w:cs="Palatino Linotype"/>
            <w:color w:val="00B04F"/>
            <w:spacing w:val="-1"/>
            <w:w w:val="105"/>
            <w:sz w:val="18"/>
            <w:szCs w:val="18"/>
            <w:u w:val="single"/>
          </w:rPr>
          <w:t>@</w:t>
        </w:r>
        <w:r w:rsidRPr="00E6607B">
          <w:rPr>
            <w:rFonts w:ascii="Palatino Linotype" w:hAnsi="Palatino Linotype" w:cs="Palatino Linotype"/>
            <w:color w:val="00B04F"/>
            <w:spacing w:val="1"/>
            <w:w w:val="105"/>
            <w:sz w:val="18"/>
            <w:szCs w:val="18"/>
            <w:u w:val="single"/>
          </w:rPr>
          <w:t>g</w:t>
        </w:r>
        <w:r w:rsidRPr="00E6607B">
          <w:rPr>
            <w:rFonts w:ascii="Palatino Linotype" w:hAnsi="Palatino Linotype" w:cs="Palatino Linotype"/>
            <w:color w:val="00B04F"/>
            <w:spacing w:val="-3"/>
            <w:w w:val="105"/>
            <w:sz w:val="18"/>
            <w:szCs w:val="18"/>
            <w:u w:val="single"/>
          </w:rPr>
          <w:t>m</w:t>
        </w:r>
        <w:r w:rsidRPr="00E6607B">
          <w:rPr>
            <w:rFonts w:ascii="Palatino Linotype" w:hAnsi="Palatino Linotype" w:cs="Palatino Linotype"/>
            <w:color w:val="00B04F"/>
            <w:spacing w:val="2"/>
            <w:w w:val="105"/>
            <w:sz w:val="18"/>
            <w:szCs w:val="18"/>
            <w:u w:val="single"/>
          </w:rPr>
          <w:t>a</w:t>
        </w:r>
        <w:r w:rsidRPr="00E6607B">
          <w:rPr>
            <w:rFonts w:ascii="Palatino Linotype" w:hAnsi="Palatino Linotype" w:cs="Palatino Linotype"/>
            <w:color w:val="00B04F"/>
            <w:spacing w:val="-3"/>
            <w:w w:val="105"/>
            <w:sz w:val="18"/>
            <w:szCs w:val="18"/>
            <w:u w:val="single"/>
          </w:rPr>
          <w:t>i</w:t>
        </w:r>
        <w:r w:rsidRPr="00E6607B">
          <w:rPr>
            <w:rFonts w:ascii="Palatino Linotype" w:hAnsi="Palatino Linotype" w:cs="Palatino Linotype"/>
            <w:color w:val="00B04F"/>
            <w:w w:val="105"/>
            <w:sz w:val="18"/>
            <w:szCs w:val="18"/>
            <w:u w:val="single"/>
          </w:rPr>
          <w:t>l</w:t>
        </w:r>
        <w:r w:rsidRPr="00E6607B">
          <w:rPr>
            <w:rFonts w:ascii="Palatino Linotype" w:hAnsi="Palatino Linotype" w:cs="Palatino Linotype"/>
            <w:color w:val="00B04F"/>
            <w:spacing w:val="1"/>
            <w:w w:val="105"/>
            <w:sz w:val="18"/>
            <w:szCs w:val="18"/>
            <w:u w:val="single"/>
          </w:rPr>
          <w:t>.</w:t>
        </w:r>
        <w:r w:rsidRPr="00E6607B">
          <w:rPr>
            <w:rFonts w:ascii="Palatino Linotype" w:hAnsi="Palatino Linotype" w:cs="Palatino Linotype"/>
            <w:color w:val="00B04F"/>
            <w:spacing w:val="-3"/>
            <w:w w:val="105"/>
            <w:sz w:val="18"/>
            <w:szCs w:val="18"/>
            <w:u w:val="single"/>
          </w:rPr>
          <w:t>c</w:t>
        </w:r>
        <w:r w:rsidRPr="00E6607B">
          <w:rPr>
            <w:rFonts w:ascii="Palatino Linotype" w:hAnsi="Palatino Linotype" w:cs="Palatino Linotype"/>
            <w:color w:val="00B04F"/>
            <w:spacing w:val="3"/>
            <w:w w:val="105"/>
            <w:sz w:val="18"/>
            <w:szCs w:val="18"/>
            <w:u w:val="single"/>
          </w:rPr>
          <w:t>o</w:t>
        </w:r>
        <w:r w:rsidRPr="00E6607B">
          <w:rPr>
            <w:rFonts w:ascii="Palatino Linotype" w:hAnsi="Palatino Linotype" w:cs="Palatino Linotype"/>
            <w:color w:val="00B04F"/>
            <w:w w:val="105"/>
            <w:sz w:val="18"/>
            <w:szCs w:val="18"/>
            <w:u w:val="single"/>
          </w:rPr>
          <w:t>m</w:t>
        </w:r>
      </w:hyperlink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jc w:val="center"/>
        <w:rPr>
          <w:rFonts w:ascii="Palatino Linotype" w:hAnsi="Palatino Linotype" w:cs="Palatino Linotype"/>
          <w:color w:val="000000"/>
          <w:sz w:val="18"/>
          <w:szCs w:val="18"/>
        </w:rPr>
      </w:pP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189" w:lineRule="exact"/>
        <w:ind w:left="160" w:right="143"/>
        <w:jc w:val="both"/>
        <w:rPr>
          <w:rFonts w:ascii="Palatino Linotype" w:hAnsi="Palatino Linotype" w:cs="Palatino Linotype"/>
          <w:sz w:val="18"/>
          <w:szCs w:val="18"/>
        </w:rPr>
      </w:pP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-6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ex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p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ri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en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c</w:t>
      </w:r>
      <w:r w:rsidRPr="00E6607B">
        <w:rPr>
          <w:rFonts w:ascii="Palatino Linotype" w:hAnsi="Palatino Linotype" w:cs="Palatino Linotype"/>
          <w:spacing w:val="-5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spacing w:val="-5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f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-4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nc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spacing w:val="-8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pr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f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al</w:t>
      </w:r>
      <w:r w:rsidRPr="00E6607B">
        <w:rPr>
          <w:rFonts w:ascii="Palatino Linotype" w:hAnsi="Palatino Linotype" w:cs="Palatino Linotype"/>
          <w:spacing w:val="-6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p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c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ializi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g</w:t>
      </w:r>
      <w:r w:rsidRPr="00E6607B">
        <w:rPr>
          <w:rFonts w:ascii="Palatino Linotype" w:hAnsi="Palatino Linotype" w:cs="Palatino Linotype"/>
          <w:spacing w:val="-5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-6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f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x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spacing w:val="-5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in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com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spacing w:val="-7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spacing w:val="-8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r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l</w:t>
      </w:r>
      <w:r w:rsidRPr="00E6607B">
        <w:rPr>
          <w:rFonts w:ascii="Palatino Linotype" w:hAnsi="Palatino Linotype" w:cs="Palatino Linotype"/>
          <w:spacing w:val="-4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pr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od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u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c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s.</w:t>
      </w:r>
      <w:r w:rsidRPr="00E6607B">
        <w:rPr>
          <w:rFonts w:ascii="Palatino Linotype" w:hAnsi="Palatino Linotype" w:cs="Palatino Linotype"/>
          <w:spacing w:val="-8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Foc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u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spacing w:val="-5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spacing w:val="-6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-5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M</w:t>
      </w:r>
      <w:r w:rsidRPr="00E6607B">
        <w:rPr>
          <w:rFonts w:ascii="Palatino Linotype" w:hAnsi="Palatino Linotype" w:cs="Palatino Linotype"/>
          <w:spacing w:val="-2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/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sian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14" w:after="0" w:line="250" w:lineRule="auto"/>
        <w:ind w:left="160" w:right="143"/>
        <w:jc w:val="both"/>
        <w:rPr>
          <w:rFonts w:ascii="Palatino Linotype" w:hAnsi="Palatino Linotype" w:cs="Palatino Linotype"/>
          <w:sz w:val="18"/>
          <w:szCs w:val="18"/>
        </w:rPr>
      </w:pP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Credit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.</w:t>
      </w:r>
      <w:r w:rsidRPr="00E6607B">
        <w:rPr>
          <w:rFonts w:ascii="Palatino Linotype" w:hAnsi="Palatino Linotype" w:cs="Palatino Linotype"/>
          <w:spacing w:val="4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W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l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l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b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l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h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spacing w:val="5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r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l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h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p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spacing w:val="5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-4"/>
          <w:w w:val="105"/>
          <w:sz w:val="18"/>
          <w:szCs w:val="18"/>
        </w:rPr>
        <w:t>w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h</w:t>
      </w:r>
      <w:r w:rsidRPr="00E6607B">
        <w:rPr>
          <w:rFonts w:ascii="Palatino Linotype" w:hAnsi="Palatino Linotype" w:cs="Palatino Linotype"/>
          <w:spacing w:val="4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spacing w:val="-5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c</w:t>
      </w:r>
      <w:r w:rsidRPr="00E6607B">
        <w:rPr>
          <w:rFonts w:ascii="Palatino Linotype" w:hAnsi="Palatino Linotype" w:cs="Palatino Linotype"/>
          <w:spacing w:val="-4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spacing w:val="6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M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6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v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to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r</w:t>
      </w:r>
      <w:r w:rsidRPr="00E6607B">
        <w:rPr>
          <w:rFonts w:ascii="Palatino Linotype" w:hAnsi="Palatino Linotype" w:cs="Palatino Linotype"/>
          <w:spacing w:val="4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co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mmu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y</w:t>
      </w:r>
      <w:r w:rsidRPr="00E6607B">
        <w:rPr>
          <w:rFonts w:ascii="Palatino Linotype" w:hAnsi="Palatino Linotype" w:cs="Palatino Linotype"/>
          <w:spacing w:val="4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–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Mi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dd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le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ast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4"/>
          <w:w w:val="105"/>
          <w:sz w:val="18"/>
          <w:szCs w:val="18"/>
        </w:rPr>
        <w:t>b</w:t>
      </w:r>
      <w:r w:rsidRPr="00E6607B">
        <w:rPr>
          <w:rFonts w:ascii="Palatino Linotype" w:hAnsi="Palatino Linotype" w:cs="Palatino Linotype"/>
          <w:spacing w:val="-4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k</w:t>
      </w:r>
      <w:r w:rsidRPr="00E6607B">
        <w:rPr>
          <w:rFonts w:ascii="Palatino Linotype" w:hAnsi="Palatino Linotype" w:cs="Palatino Linotype"/>
          <w:spacing w:val="4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r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spacing w:val="-4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uri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es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,</w:t>
      </w:r>
      <w:r w:rsidRPr="00E6607B">
        <w:rPr>
          <w:rFonts w:ascii="Palatino Linotype" w:hAnsi="Palatino Linotype" w:cs="Palatino Linotype"/>
          <w:w w:val="103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u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on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l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/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c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rp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r</w:t>
      </w:r>
      <w:r w:rsidRPr="00E6607B">
        <w:rPr>
          <w:rFonts w:ascii="Palatino Linotype" w:hAnsi="Palatino Linotype" w:cs="Palatino Linotype"/>
          <w:spacing w:val="-4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spacing w:val="8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4"/>
          <w:w w:val="105"/>
          <w:sz w:val="18"/>
          <w:szCs w:val="18"/>
        </w:rPr>
        <w:t>v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rs</w:t>
      </w:r>
      <w:r w:rsidRPr="00E6607B">
        <w:rPr>
          <w:rFonts w:ascii="Palatino Linotype" w:hAnsi="Palatino Linotype" w:cs="Palatino Linotype"/>
          <w:spacing w:val="10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spacing w:val="13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he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spacing w:val="4"/>
          <w:w w:val="105"/>
          <w:sz w:val="18"/>
          <w:szCs w:val="18"/>
        </w:rPr>
        <w:t>g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spacing w:val="8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f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u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s.</w:t>
      </w:r>
      <w:r w:rsidRPr="00E6607B">
        <w:rPr>
          <w:rFonts w:ascii="Palatino Linotype" w:hAnsi="Palatino Linotype" w:cs="Palatino Linotype"/>
          <w:spacing w:val="11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ne</w:t>
      </w:r>
      <w:r w:rsidRPr="00E6607B">
        <w:rPr>
          <w:rFonts w:ascii="Palatino Linotype" w:hAnsi="Palatino Linotype" w:cs="Palatino Linotype"/>
          <w:spacing w:val="10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ye</w:t>
      </w:r>
      <w:r w:rsidRPr="00E6607B">
        <w:rPr>
          <w:rFonts w:ascii="Palatino Linotype" w:hAnsi="Palatino Linotype" w:cs="Palatino Linotype"/>
          <w:spacing w:val="-4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r</w:t>
      </w:r>
      <w:r w:rsidRPr="00E6607B">
        <w:rPr>
          <w:rFonts w:ascii="Palatino Linotype" w:hAnsi="Palatino Linotype" w:cs="Palatino Linotype"/>
          <w:spacing w:val="13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pr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v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11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ra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c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k</w:t>
      </w:r>
      <w:r w:rsidRPr="00E6607B">
        <w:rPr>
          <w:rFonts w:ascii="Palatino Linotype" w:hAnsi="Palatino Linotype" w:cs="Palatino Linotype"/>
          <w:spacing w:val="9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r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co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r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spacing w:val="10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f</w:t>
      </w:r>
      <w:r w:rsidRPr="00E6607B">
        <w:rPr>
          <w:rFonts w:ascii="Palatino Linotype" w:hAnsi="Palatino Linotype" w:cs="Palatino Linotype"/>
          <w:spacing w:val="10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exe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cu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ti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14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-4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nd</w:t>
      </w:r>
      <w:r w:rsidRPr="00E6607B">
        <w:rPr>
          <w:rFonts w:ascii="Palatino Linotype" w:hAnsi="Palatino Linotype" w:cs="Palatino Linotype"/>
          <w:spacing w:val="13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d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st</w:t>
      </w:r>
      <w:r w:rsidRPr="00E6607B">
        <w:rPr>
          <w:rFonts w:ascii="Palatino Linotype" w:hAnsi="Palatino Linotype" w:cs="Palatino Linotype"/>
          <w:spacing w:val="-2"/>
          <w:w w:val="105"/>
          <w:sz w:val="18"/>
          <w:szCs w:val="18"/>
        </w:rPr>
        <w:t>r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ib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u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w w:val="108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f</w:t>
      </w:r>
      <w:r w:rsidRPr="00E6607B">
        <w:rPr>
          <w:rFonts w:ascii="Palatino Linotype" w:hAnsi="Palatino Linotype" w:cs="Palatino Linotype"/>
          <w:spacing w:val="-15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c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ap</w:t>
      </w:r>
      <w:r w:rsidRPr="00E6607B">
        <w:rPr>
          <w:rFonts w:ascii="Palatino Linotype" w:hAnsi="Palatino Linotype" w:cs="Palatino Linotype"/>
          <w:spacing w:val="-3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spacing w:val="-4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l</w:t>
      </w:r>
      <w:r w:rsidRPr="00E6607B">
        <w:rPr>
          <w:rFonts w:ascii="Palatino Linotype" w:hAnsi="Palatino Linotype" w:cs="Palatino Linotype"/>
          <w:spacing w:val="-14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mar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k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e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spacing w:val="-16"/>
          <w:w w:val="105"/>
          <w:sz w:val="18"/>
          <w:szCs w:val="18"/>
        </w:rPr>
        <w:t xml:space="preserve"> 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t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r</w:t>
      </w:r>
      <w:r w:rsidRPr="00E6607B">
        <w:rPr>
          <w:rFonts w:ascii="Palatino Linotype" w:hAnsi="Palatino Linotype" w:cs="Palatino Linotype"/>
          <w:spacing w:val="-4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spacing w:val="2"/>
          <w:w w:val="105"/>
          <w:sz w:val="18"/>
          <w:szCs w:val="18"/>
        </w:rPr>
        <w:t>s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a</w:t>
      </w:r>
      <w:r w:rsidRPr="00E6607B">
        <w:rPr>
          <w:rFonts w:ascii="Palatino Linotype" w:hAnsi="Palatino Linotype" w:cs="Palatino Linotype"/>
          <w:spacing w:val="1"/>
          <w:w w:val="105"/>
          <w:sz w:val="18"/>
          <w:szCs w:val="18"/>
        </w:rPr>
        <w:t>ct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i</w:t>
      </w:r>
      <w:r w:rsidRPr="00E6607B">
        <w:rPr>
          <w:rFonts w:ascii="Palatino Linotype" w:hAnsi="Palatino Linotype" w:cs="Palatino Linotype"/>
          <w:spacing w:val="3"/>
          <w:w w:val="105"/>
          <w:sz w:val="18"/>
          <w:szCs w:val="18"/>
        </w:rPr>
        <w:t>o</w:t>
      </w:r>
      <w:r w:rsidRPr="00E6607B">
        <w:rPr>
          <w:rFonts w:ascii="Palatino Linotype" w:hAnsi="Palatino Linotype" w:cs="Palatino Linotype"/>
          <w:spacing w:val="-1"/>
          <w:w w:val="105"/>
          <w:sz w:val="18"/>
          <w:szCs w:val="18"/>
        </w:rPr>
        <w:t>n</w:t>
      </w:r>
      <w:r w:rsidRPr="00E6607B">
        <w:rPr>
          <w:rFonts w:ascii="Palatino Linotype" w:hAnsi="Palatino Linotype" w:cs="Palatino Linotype"/>
          <w:w w:val="105"/>
          <w:sz w:val="18"/>
          <w:szCs w:val="18"/>
        </w:rPr>
        <w:t>s.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11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7567"/>
        <w:jc w:val="both"/>
        <w:rPr>
          <w:rFonts w:ascii="Palatino Linotype" w:hAnsi="Palatino Linotype" w:cs="Palatino Linotype"/>
          <w:color w:val="000000"/>
          <w:sz w:val="20"/>
          <w:szCs w:val="20"/>
        </w:rPr>
      </w:pPr>
      <w:r w:rsidRPr="00E6607B">
        <w:rPr>
          <w:rFonts w:ascii="Palatino Linotype" w:hAnsi="Palatino Linotype" w:cs="Palatino Linotype"/>
          <w:color w:val="00B04F"/>
          <w:spacing w:val="-1"/>
          <w:w w:val="105"/>
          <w:sz w:val="20"/>
          <w:szCs w:val="20"/>
        </w:rPr>
        <w:t>W</w:t>
      </w:r>
      <w:r w:rsidRPr="00E6607B">
        <w:rPr>
          <w:rFonts w:ascii="Palatino Linotype" w:hAnsi="Palatino Linotype" w:cs="Palatino Linotype"/>
          <w:color w:val="00B04F"/>
          <w:w w:val="105"/>
          <w:sz w:val="20"/>
          <w:szCs w:val="20"/>
        </w:rPr>
        <w:t>O</w:t>
      </w:r>
      <w:r w:rsidRPr="00E6607B">
        <w:rPr>
          <w:rFonts w:ascii="Palatino Linotype" w:hAnsi="Palatino Linotype" w:cs="Palatino Linotype"/>
          <w:color w:val="00B04F"/>
          <w:spacing w:val="-2"/>
          <w:w w:val="105"/>
          <w:sz w:val="20"/>
          <w:szCs w:val="20"/>
        </w:rPr>
        <w:t>R</w:t>
      </w:r>
      <w:r w:rsidRPr="00E6607B">
        <w:rPr>
          <w:rFonts w:ascii="Palatino Linotype" w:hAnsi="Palatino Linotype" w:cs="Palatino Linotype"/>
          <w:color w:val="00B04F"/>
          <w:w w:val="105"/>
          <w:sz w:val="20"/>
          <w:szCs w:val="20"/>
        </w:rPr>
        <w:t>K</w:t>
      </w:r>
      <w:r>
        <w:rPr>
          <w:rFonts w:ascii="Palatino Linotype" w:hAnsi="Palatino Linotype" w:cs="Palatino Linotype"/>
          <w:color w:val="00B04F"/>
          <w:w w:val="105"/>
          <w:sz w:val="20"/>
          <w:szCs w:val="20"/>
        </w:rPr>
        <w:t xml:space="preserve"> </w:t>
      </w:r>
      <w:r w:rsidRPr="00E6607B">
        <w:rPr>
          <w:rFonts w:ascii="Palatino Linotype" w:hAnsi="Palatino Linotype" w:cs="Palatino Linotype"/>
          <w:color w:val="00B04F"/>
          <w:spacing w:val="1"/>
          <w:w w:val="105"/>
          <w:sz w:val="20"/>
          <w:szCs w:val="20"/>
        </w:rPr>
        <w:t>EX</w:t>
      </w:r>
      <w:r w:rsidRPr="00E6607B">
        <w:rPr>
          <w:rFonts w:ascii="Palatino Linotype" w:hAnsi="Palatino Linotype" w:cs="Palatino Linotype"/>
          <w:color w:val="00B04F"/>
          <w:spacing w:val="-2"/>
          <w:w w:val="105"/>
          <w:sz w:val="20"/>
          <w:szCs w:val="20"/>
        </w:rPr>
        <w:t>P</w:t>
      </w:r>
      <w:r w:rsidRPr="00E6607B">
        <w:rPr>
          <w:rFonts w:ascii="Palatino Linotype" w:hAnsi="Palatino Linotype" w:cs="Palatino Linotype"/>
          <w:color w:val="00B04F"/>
          <w:spacing w:val="1"/>
          <w:w w:val="105"/>
          <w:sz w:val="20"/>
          <w:szCs w:val="20"/>
        </w:rPr>
        <w:t>E</w:t>
      </w:r>
      <w:r w:rsidRPr="00E6607B">
        <w:rPr>
          <w:rFonts w:ascii="Palatino Linotype" w:hAnsi="Palatino Linotype" w:cs="Palatino Linotype"/>
          <w:color w:val="00B04F"/>
          <w:spacing w:val="-2"/>
          <w:w w:val="105"/>
          <w:sz w:val="20"/>
          <w:szCs w:val="20"/>
        </w:rPr>
        <w:t>R</w:t>
      </w:r>
      <w:r w:rsidRPr="00E6607B">
        <w:rPr>
          <w:rFonts w:ascii="Palatino Linotype" w:hAnsi="Palatino Linotype" w:cs="Palatino Linotype"/>
          <w:color w:val="00B04F"/>
          <w:w w:val="105"/>
          <w:sz w:val="20"/>
          <w:szCs w:val="20"/>
        </w:rPr>
        <w:t>I</w:t>
      </w:r>
      <w:r w:rsidRPr="00E6607B">
        <w:rPr>
          <w:rFonts w:ascii="Palatino Linotype" w:hAnsi="Palatino Linotype" w:cs="Palatino Linotype"/>
          <w:color w:val="00B04F"/>
          <w:spacing w:val="-5"/>
          <w:w w:val="105"/>
          <w:sz w:val="20"/>
          <w:szCs w:val="20"/>
        </w:rPr>
        <w:t>E</w:t>
      </w:r>
      <w:r w:rsidRPr="00E6607B">
        <w:rPr>
          <w:rFonts w:ascii="Palatino Linotype" w:hAnsi="Palatino Linotype" w:cs="Palatino Linotype"/>
          <w:color w:val="00B04F"/>
          <w:spacing w:val="2"/>
          <w:w w:val="105"/>
          <w:sz w:val="20"/>
          <w:szCs w:val="20"/>
        </w:rPr>
        <w:t>N</w:t>
      </w:r>
      <w:r w:rsidRPr="00E6607B">
        <w:rPr>
          <w:rFonts w:ascii="Palatino Linotype" w:hAnsi="Palatino Linotype" w:cs="Palatino Linotype"/>
          <w:color w:val="00B04F"/>
          <w:spacing w:val="-1"/>
          <w:w w:val="105"/>
          <w:sz w:val="20"/>
          <w:szCs w:val="20"/>
        </w:rPr>
        <w:t>C</w:t>
      </w:r>
      <w:r w:rsidRPr="00E6607B">
        <w:rPr>
          <w:rFonts w:ascii="Palatino Linotype" w:hAnsi="Palatino Linotype" w:cs="Palatino Linotype"/>
          <w:color w:val="00B04F"/>
          <w:w w:val="105"/>
          <w:sz w:val="20"/>
          <w:szCs w:val="20"/>
        </w:rPr>
        <w:t>E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5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142"/>
        <w:jc w:val="both"/>
        <w:rPr>
          <w:rFonts w:ascii="Palatino Linotype" w:hAnsi="Palatino Linotype" w:cs="Palatino Linotype"/>
          <w:b/>
          <w:color w:val="000000"/>
          <w:sz w:val="20"/>
          <w:szCs w:val="20"/>
        </w:rPr>
      </w:pPr>
      <w:r w:rsidRPr="00E6607B">
        <w:rPr>
          <w:rFonts w:ascii="Palatino Linotype" w:hAnsi="Palatino Linotype" w:cs="Palatino Linotype"/>
          <w:b/>
          <w:color w:val="00B04F"/>
          <w:spacing w:val="-2"/>
          <w:w w:val="105"/>
          <w:sz w:val="20"/>
          <w:szCs w:val="20"/>
        </w:rPr>
        <w:t>D</w:t>
      </w:r>
      <w:r w:rsidRPr="00E6607B">
        <w:rPr>
          <w:rFonts w:ascii="Palatino Linotype" w:hAnsi="Palatino Linotype" w:cs="Palatino Linotype"/>
          <w:b/>
          <w:color w:val="00B04F"/>
          <w:spacing w:val="1"/>
          <w:w w:val="105"/>
          <w:sz w:val="20"/>
          <w:szCs w:val="20"/>
        </w:rPr>
        <w:t>e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c</w:t>
      </w:r>
      <w:r w:rsidRPr="00E6607B">
        <w:rPr>
          <w:rFonts w:ascii="Palatino Linotype" w:hAnsi="Palatino Linotype" w:cs="Palatino Linotype"/>
          <w:b/>
          <w:color w:val="00B04F"/>
          <w:spacing w:val="-2"/>
          <w:w w:val="105"/>
          <w:sz w:val="20"/>
          <w:szCs w:val="20"/>
        </w:rPr>
        <w:t xml:space="preserve"> </w:t>
      </w:r>
      <w:r w:rsidRPr="00E6607B">
        <w:rPr>
          <w:rFonts w:ascii="Palatino Linotype" w:hAnsi="Palatino Linotype" w:cs="Palatino Linotype"/>
          <w:b/>
          <w:color w:val="00B04F"/>
          <w:spacing w:val="-1"/>
          <w:w w:val="105"/>
          <w:sz w:val="20"/>
          <w:szCs w:val="20"/>
        </w:rPr>
        <w:t>20</w:t>
      </w:r>
      <w:r w:rsidRPr="00E6607B">
        <w:rPr>
          <w:rFonts w:ascii="Palatino Linotype" w:hAnsi="Palatino Linotype" w:cs="Palatino Linotype"/>
          <w:b/>
          <w:color w:val="00B04F"/>
          <w:spacing w:val="2"/>
          <w:w w:val="105"/>
          <w:sz w:val="20"/>
          <w:szCs w:val="20"/>
        </w:rPr>
        <w:t>0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7</w:t>
      </w:r>
      <w:r w:rsidRPr="00E6607B">
        <w:rPr>
          <w:rFonts w:ascii="Palatino Linotype" w:hAnsi="Palatino Linotype" w:cs="Palatino Linotype"/>
          <w:b/>
          <w:color w:val="00B04F"/>
          <w:spacing w:val="3"/>
          <w:w w:val="105"/>
          <w:sz w:val="20"/>
          <w:szCs w:val="20"/>
        </w:rPr>
        <w:t xml:space="preserve"> 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-</w:t>
      </w:r>
      <w:r w:rsidRPr="00E6607B">
        <w:rPr>
          <w:rFonts w:ascii="Palatino Linotype" w:hAnsi="Palatino Linotype" w:cs="Palatino Linotype"/>
          <w:b/>
          <w:color w:val="00B04F"/>
          <w:spacing w:val="1"/>
          <w:w w:val="105"/>
          <w:sz w:val="20"/>
          <w:szCs w:val="20"/>
        </w:rPr>
        <w:t xml:space="preserve"> </w:t>
      </w:r>
      <w:r w:rsidRPr="00E6607B">
        <w:rPr>
          <w:rFonts w:ascii="Palatino Linotype" w:hAnsi="Palatino Linotype" w:cs="Palatino Linotype"/>
          <w:b/>
          <w:color w:val="00B04F"/>
          <w:spacing w:val="-2"/>
          <w:w w:val="105"/>
          <w:sz w:val="20"/>
          <w:szCs w:val="20"/>
        </w:rPr>
        <w:t>P</w:t>
      </w:r>
      <w:r w:rsidRPr="00E6607B">
        <w:rPr>
          <w:rFonts w:ascii="Palatino Linotype" w:hAnsi="Palatino Linotype" w:cs="Palatino Linotype"/>
          <w:b/>
          <w:color w:val="00B04F"/>
          <w:spacing w:val="-3"/>
          <w:w w:val="105"/>
          <w:sz w:val="20"/>
          <w:szCs w:val="20"/>
        </w:rPr>
        <w:t>r</w:t>
      </w:r>
      <w:r w:rsidRPr="00E6607B">
        <w:rPr>
          <w:rFonts w:ascii="Palatino Linotype" w:hAnsi="Palatino Linotype" w:cs="Palatino Linotype"/>
          <w:b/>
          <w:color w:val="00B04F"/>
          <w:spacing w:val="-1"/>
          <w:w w:val="105"/>
          <w:sz w:val="20"/>
          <w:szCs w:val="20"/>
        </w:rPr>
        <w:t>ese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 xml:space="preserve">nt                   </w:t>
      </w:r>
      <w:r w:rsidRPr="00E6607B">
        <w:rPr>
          <w:rFonts w:ascii="Palatino Linotype" w:hAnsi="Palatino Linotype" w:cs="Palatino Linotype"/>
          <w:b/>
          <w:color w:val="00B04F"/>
          <w:spacing w:val="2"/>
          <w:w w:val="105"/>
          <w:sz w:val="20"/>
          <w:szCs w:val="20"/>
        </w:rPr>
        <w:t xml:space="preserve"> 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N</w:t>
      </w:r>
      <w:r w:rsidRPr="00E6607B">
        <w:rPr>
          <w:rFonts w:ascii="Palatino Linotype" w:hAnsi="Palatino Linotype" w:cs="Palatino Linotype"/>
          <w:b/>
          <w:color w:val="00B04F"/>
          <w:spacing w:val="2"/>
          <w:w w:val="105"/>
          <w:sz w:val="20"/>
          <w:szCs w:val="20"/>
        </w:rPr>
        <w:t>a</w:t>
      </w:r>
      <w:r w:rsidRPr="00E6607B">
        <w:rPr>
          <w:rFonts w:ascii="Palatino Linotype" w:hAnsi="Palatino Linotype" w:cs="Palatino Linotype"/>
          <w:b/>
          <w:color w:val="00B04F"/>
          <w:spacing w:val="-2"/>
          <w:w w:val="105"/>
          <w:sz w:val="20"/>
          <w:szCs w:val="20"/>
        </w:rPr>
        <w:t>t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ion</w:t>
      </w:r>
      <w:r w:rsidRPr="00E6607B">
        <w:rPr>
          <w:rFonts w:ascii="Palatino Linotype" w:hAnsi="Palatino Linotype" w:cs="Palatino Linotype"/>
          <w:b/>
          <w:color w:val="00B04F"/>
          <w:spacing w:val="-1"/>
          <w:w w:val="105"/>
          <w:sz w:val="20"/>
          <w:szCs w:val="20"/>
        </w:rPr>
        <w:t>a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l</w:t>
      </w:r>
      <w:r w:rsidRPr="00E6607B">
        <w:rPr>
          <w:rFonts w:ascii="Palatino Linotype" w:hAnsi="Palatino Linotype" w:cs="Palatino Linotype"/>
          <w:b/>
          <w:color w:val="00B04F"/>
          <w:spacing w:val="1"/>
          <w:w w:val="105"/>
          <w:sz w:val="20"/>
          <w:szCs w:val="20"/>
        </w:rPr>
        <w:t xml:space="preserve"> 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B</w:t>
      </w:r>
      <w:r w:rsidRPr="00E6607B">
        <w:rPr>
          <w:rFonts w:ascii="Palatino Linotype" w:hAnsi="Palatino Linotype" w:cs="Palatino Linotype"/>
          <w:b/>
          <w:color w:val="00B04F"/>
          <w:spacing w:val="-1"/>
          <w:w w:val="105"/>
          <w:sz w:val="20"/>
          <w:szCs w:val="20"/>
        </w:rPr>
        <w:t>a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nk</w:t>
      </w:r>
      <w:r w:rsidRPr="00E6607B">
        <w:rPr>
          <w:rFonts w:ascii="Palatino Linotype" w:hAnsi="Palatino Linotype" w:cs="Palatino Linotype"/>
          <w:b/>
          <w:color w:val="00B04F"/>
          <w:spacing w:val="2"/>
          <w:w w:val="105"/>
          <w:sz w:val="20"/>
          <w:szCs w:val="20"/>
        </w:rPr>
        <w:t xml:space="preserve"> 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of</w:t>
      </w:r>
      <w:r w:rsidRPr="00E6607B">
        <w:rPr>
          <w:rFonts w:ascii="Palatino Linotype" w:hAnsi="Palatino Linotype" w:cs="Palatino Linotype"/>
          <w:b/>
          <w:color w:val="00B04F"/>
          <w:spacing w:val="1"/>
          <w:w w:val="105"/>
          <w:sz w:val="20"/>
          <w:szCs w:val="20"/>
        </w:rPr>
        <w:t xml:space="preserve"> </w:t>
      </w:r>
      <w:r w:rsidRPr="00E6607B">
        <w:rPr>
          <w:rFonts w:ascii="Palatino Linotype" w:hAnsi="Palatino Linotype" w:cs="Palatino Linotype"/>
          <w:b/>
          <w:color w:val="00B04F"/>
          <w:spacing w:val="-4"/>
          <w:w w:val="105"/>
          <w:sz w:val="20"/>
          <w:szCs w:val="20"/>
        </w:rPr>
        <w:t>A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bu</w:t>
      </w:r>
      <w:r w:rsidRPr="00E6607B">
        <w:rPr>
          <w:rFonts w:ascii="Palatino Linotype" w:hAnsi="Palatino Linotype" w:cs="Palatino Linotype"/>
          <w:b/>
          <w:color w:val="00B04F"/>
          <w:spacing w:val="1"/>
          <w:w w:val="105"/>
          <w:sz w:val="20"/>
          <w:szCs w:val="20"/>
        </w:rPr>
        <w:t xml:space="preserve"> 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D</w:t>
      </w:r>
      <w:r w:rsidRPr="00E6607B">
        <w:rPr>
          <w:rFonts w:ascii="Palatino Linotype" w:hAnsi="Palatino Linotype" w:cs="Palatino Linotype"/>
          <w:b/>
          <w:color w:val="00B04F"/>
          <w:spacing w:val="-2"/>
          <w:w w:val="105"/>
          <w:sz w:val="20"/>
          <w:szCs w:val="20"/>
        </w:rPr>
        <w:t>h</w:t>
      </w:r>
      <w:r w:rsidRPr="00E6607B">
        <w:rPr>
          <w:rFonts w:ascii="Palatino Linotype" w:hAnsi="Palatino Linotype" w:cs="Palatino Linotype"/>
          <w:b/>
          <w:color w:val="00B04F"/>
          <w:spacing w:val="2"/>
          <w:w w:val="105"/>
          <w:sz w:val="20"/>
          <w:szCs w:val="20"/>
        </w:rPr>
        <w:t>a</w:t>
      </w:r>
      <w:r w:rsidRPr="00E6607B">
        <w:rPr>
          <w:rFonts w:ascii="Palatino Linotype" w:hAnsi="Palatino Linotype" w:cs="Palatino Linotype"/>
          <w:b/>
          <w:color w:val="00B04F"/>
          <w:spacing w:val="-2"/>
          <w:w w:val="105"/>
          <w:sz w:val="20"/>
          <w:szCs w:val="20"/>
        </w:rPr>
        <w:t>b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i</w:t>
      </w:r>
      <w:r w:rsidRPr="00E6607B">
        <w:rPr>
          <w:rFonts w:ascii="Palatino Linotype" w:hAnsi="Palatino Linotype" w:cs="Palatino Linotype"/>
          <w:b/>
          <w:color w:val="00B04F"/>
          <w:spacing w:val="3"/>
          <w:w w:val="105"/>
          <w:sz w:val="20"/>
          <w:szCs w:val="20"/>
        </w:rPr>
        <w:t xml:space="preserve"> </w:t>
      </w:r>
      <w:r w:rsidRPr="00E6607B">
        <w:rPr>
          <w:rFonts w:ascii="Palatino Linotype" w:hAnsi="Palatino Linotype" w:cs="Palatino Linotype"/>
          <w:b/>
          <w:color w:val="00B04F"/>
          <w:spacing w:val="-3"/>
          <w:w w:val="105"/>
          <w:sz w:val="20"/>
          <w:szCs w:val="20"/>
        </w:rPr>
        <w:t>(</w:t>
      </w:r>
      <w:r w:rsidRPr="00E6607B">
        <w:rPr>
          <w:rFonts w:ascii="Palatino Linotype" w:hAnsi="Palatino Linotype" w:cs="Palatino Linotype"/>
          <w:b/>
          <w:color w:val="00B04F"/>
          <w:spacing w:val="2"/>
          <w:w w:val="105"/>
          <w:sz w:val="20"/>
          <w:szCs w:val="20"/>
        </w:rPr>
        <w:t>N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B</w:t>
      </w:r>
      <w:r w:rsidRPr="00E6607B">
        <w:rPr>
          <w:rFonts w:ascii="Palatino Linotype" w:hAnsi="Palatino Linotype" w:cs="Palatino Linotype"/>
          <w:b/>
          <w:color w:val="00B04F"/>
          <w:spacing w:val="-1"/>
          <w:w w:val="105"/>
          <w:sz w:val="20"/>
          <w:szCs w:val="20"/>
        </w:rPr>
        <w:t>A</w:t>
      </w:r>
      <w:r w:rsidRPr="00E6607B">
        <w:rPr>
          <w:rFonts w:ascii="Palatino Linotype" w:hAnsi="Palatino Linotype" w:cs="Palatino Linotype"/>
          <w:b/>
          <w:color w:val="00B04F"/>
          <w:spacing w:val="-3"/>
          <w:w w:val="105"/>
          <w:sz w:val="20"/>
          <w:szCs w:val="20"/>
        </w:rPr>
        <w:t>D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 xml:space="preserve">)                            </w:t>
      </w:r>
      <w:r w:rsidRPr="00E6607B">
        <w:rPr>
          <w:rFonts w:ascii="Palatino Linotype" w:hAnsi="Palatino Linotype" w:cs="Palatino Linotype"/>
          <w:b/>
          <w:color w:val="00B04F"/>
          <w:spacing w:val="34"/>
          <w:w w:val="105"/>
          <w:sz w:val="20"/>
          <w:szCs w:val="20"/>
        </w:rPr>
        <w:t xml:space="preserve"> </w:t>
      </w:r>
      <w:r w:rsidRPr="00E6607B">
        <w:rPr>
          <w:rFonts w:ascii="Palatino Linotype" w:hAnsi="Palatino Linotype" w:cs="Palatino Linotype"/>
          <w:b/>
          <w:color w:val="00B04F"/>
          <w:spacing w:val="-1"/>
          <w:w w:val="105"/>
          <w:sz w:val="20"/>
          <w:szCs w:val="20"/>
        </w:rPr>
        <w:t>A</w:t>
      </w:r>
      <w:r w:rsidRPr="00E6607B">
        <w:rPr>
          <w:rFonts w:ascii="Palatino Linotype" w:hAnsi="Palatino Linotype" w:cs="Palatino Linotype"/>
          <w:b/>
          <w:color w:val="00B04F"/>
          <w:spacing w:val="-2"/>
          <w:w w:val="105"/>
          <w:sz w:val="20"/>
          <w:szCs w:val="20"/>
        </w:rPr>
        <w:t>b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u</w:t>
      </w:r>
      <w:r w:rsidRPr="00E6607B">
        <w:rPr>
          <w:rFonts w:ascii="Palatino Linotype" w:hAnsi="Palatino Linotype" w:cs="Palatino Linotype"/>
          <w:b/>
          <w:color w:val="00B04F"/>
          <w:spacing w:val="1"/>
          <w:w w:val="105"/>
          <w:sz w:val="20"/>
          <w:szCs w:val="20"/>
        </w:rPr>
        <w:t xml:space="preserve"> 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Dh</w:t>
      </w:r>
      <w:r w:rsidRPr="00E6607B">
        <w:rPr>
          <w:rFonts w:ascii="Palatino Linotype" w:hAnsi="Palatino Linotype" w:cs="Palatino Linotype"/>
          <w:b/>
          <w:color w:val="00B04F"/>
          <w:spacing w:val="-1"/>
          <w:w w:val="105"/>
          <w:sz w:val="20"/>
          <w:szCs w:val="20"/>
        </w:rPr>
        <w:t>a</w:t>
      </w:r>
      <w:r w:rsidRPr="00E6607B">
        <w:rPr>
          <w:rFonts w:ascii="Palatino Linotype" w:hAnsi="Palatino Linotype" w:cs="Palatino Linotype"/>
          <w:b/>
          <w:color w:val="00B04F"/>
          <w:spacing w:val="-2"/>
          <w:w w:val="105"/>
          <w:sz w:val="20"/>
          <w:szCs w:val="20"/>
        </w:rPr>
        <w:t>b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i</w:t>
      </w:r>
      <w:r w:rsidRPr="00E6607B">
        <w:rPr>
          <w:rFonts w:ascii="Palatino Linotype" w:hAnsi="Palatino Linotype" w:cs="Palatino Linotype"/>
          <w:b/>
          <w:color w:val="00B04F"/>
          <w:spacing w:val="1"/>
          <w:w w:val="105"/>
          <w:sz w:val="20"/>
          <w:szCs w:val="20"/>
        </w:rPr>
        <w:t>/</w:t>
      </w:r>
      <w:r w:rsidRPr="00E6607B">
        <w:rPr>
          <w:rFonts w:ascii="Palatino Linotype" w:hAnsi="Palatino Linotype" w:cs="Palatino Linotype"/>
          <w:b/>
          <w:color w:val="00B04F"/>
          <w:spacing w:val="-2"/>
          <w:w w:val="105"/>
          <w:sz w:val="20"/>
          <w:szCs w:val="20"/>
        </w:rPr>
        <w:t>D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ub</w:t>
      </w:r>
      <w:r w:rsidRPr="00E6607B">
        <w:rPr>
          <w:rFonts w:ascii="Palatino Linotype" w:hAnsi="Palatino Linotype" w:cs="Palatino Linotype"/>
          <w:b/>
          <w:color w:val="00B04F"/>
          <w:spacing w:val="-1"/>
          <w:w w:val="105"/>
          <w:sz w:val="20"/>
          <w:szCs w:val="20"/>
        </w:rPr>
        <w:t>a</w:t>
      </w:r>
      <w:r w:rsidRPr="00E6607B">
        <w:rPr>
          <w:rFonts w:ascii="Palatino Linotype" w:hAnsi="Palatino Linotype" w:cs="Palatino Linotype"/>
          <w:b/>
          <w:color w:val="00B04F"/>
          <w:w w:val="105"/>
          <w:sz w:val="20"/>
          <w:szCs w:val="20"/>
        </w:rPr>
        <w:t>i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173"/>
        <w:jc w:val="both"/>
        <w:rPr>
          <w:rFonts w:ascii="Palatino Linotype" w:hAnsi="Palatino Linotype" w:cs="Palatino Linotype"/>
          <w:b/>
          <w:sz w:val="20"/>
          <w:szCs w:val="18"/>
        </w:rPr>
      </w:pP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Di</w:t>
      </w:r>
      <w:r w:rsidRPr="00E6607B">
        <w:rPr>
          <w:rFonts w:ascii="Palatino Linotype" w:hAnsi="Palatino Linotype" w:cs="Palatino Linotype"/>
          <w:b/>
          <w:spacing w:val="-2"/>
          <w:w w:val="105"/>
          <w:sz w:val="20"/>
          <w:szCs w:val="18"/>
        </w:rPr>
        <w:t>r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e</w:t>
      </w:r>
      <w:r w:rsidRPr="00E6607B">
        <w:rPr>
          <w:rFonts w:ascii="Palatino Linotype" w:hAnsi="Palatino Linotype" w:cs="Palatino Linotype"/>
          <w:b/>
          <w:spacing w:val="1"/>
          <w:w w:val="105"/>
          <w:sz w:val="20"/>
          <w:szCs w:val="18"/>
        </w:rPr>
        <w:t>c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t</w:t>
      </w:r>
      <w:r w:rsidRPr="00E6607B">
        <w:rPr>
          <w:rFonts w:ascii="Palatino Linotype" w:hAnsi="Palatino Linotype" w:cs="Palatino Linotype"/>
          <w:b/>
          <w:spacing w:val="1"/>
          <w:w w:val="105"/>
          <w:sz w:val="20"/>
          <w:szCs w:val="18"/>
        </w:rPr>
        <w:t>o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r</w:t>
      </w:r>
      <w:r w:rsidRPr="00E6607B">
        <w:rPr>
          <w:rFonts w:ascii="Palatino Linotype" w:hAnsi="Palatino Linotype" w:cs="Palatino Linotype"/>
          <w:b/>
          <w:spacing w:val="1"/>
          <w:w w:val="105"/>
          <w:sz w:val="20"/>
          <w:szCs w:val="18"/>
        </w:rPr>
        <w:t xml:space="preserve"> 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–</w:t>
      </w:r>
      <w:r w:rsidRPr="00E6607B">
        <w:rPr>
          <w:rFonts w:ascii="Palatino Linotype" w:hAnsi="Palatino Linotype" w:cs="Palatino Linotype"/>
          <w:b/>
          <w:spacing w:val="-1"/>
          <w:w w:val="105"/>
          <w:sz w:val="20"/>
          <w:szCs w:val="18"/>
        </w:rPr>
        <w:t xml:space="preserve"> I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nst</w:t>
      </w:r>
      <w:r w:rsidRPr="00E6607B">
        <w:rPr>
          <w:rFonts w:ascii="Palatino Linotype" w:hAnsi="Palatino Linotype" w:cs="Palatino Linotype"/>
          <w:b/>
          <w:spacing w:val="1"/>
          <w:w w:val="105"/>
          <w:sz w:val="20"/>
          <w:szCs w:val="18"/>
        </w:rPr>
        <w:t>i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t</w:t>
      </w:r>
      <w:r w:rsidRPr="00E6607B">
        <w:rPr>
          <w:rFonts w:ascii="Palatino Linotype" w:hAnsi="Palatino Linotype" w:cs="Palatino Linotype"/>
          <w:b/>
          <w:spacing w:val="1"/>
          <w:w w:val="105"/>
          <w:sz w:val="20"/>
          <w:szCs w:val="18"/>
        </w:rPr>
        <w:t>u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t</w:t>
      </w:r>
      <w:r w:rsidRPr="00E6607B">
        <w:rPr>
          <w:rFonts w:ascii="Palatino Linotype" w:hAnsi="Palatino Linotype" w:cs="Palatino Linotype"/>
          <w:b/>
          <w:spacing w:val="1"/>
          <w:w w:val="105"/>
          <w:sz w:val="20"/>
          <w:szCs w:val="18"/>
        </w:rPr>
        <w:t>i</w:t>
      </w:r>
      <w:r w:rsidRPr="00E6607B">
        <w:rPr>
          <w:rFonts w:ascii="Palatino Linotype" w:hAnsi="Palatino Linotype" w:cs="Palatino Linotype"/>
          <w:b/>
          <w:spacing w:val="-1"/>
          <w:w w:val="105"/>
          <w:sz w:val="20"/>
          <w:szCs w:val="18"/>
        </w:rPr>
        <w:t>o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n</w:t>
      </w:r>
      <w:r w:rsidRPr="00E6607B">
        <w:rPr>
          <w:rFonts w:ascii="Palatino Linotype" w:hAnsi="Palatino Linotype" w:cs="Palatino Linotype"/>
          <w:b/>
          <w:spacing w:val="-4"/>
          <w:w w:val="105"/>
          <w:sz w:val="20"/>
          <w:szCs w:val="18"/>
        </w:rPr>
        <w:t>a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l</w:t>
      </w:r>
      <w:r w:rsidRPr="00E6607B">
        <w:rPr>
          <w:rFonts w:ascii="Palatino Linotype" w:hAnsi="Palatino Linotype" w:cs="Palatino Linotype"/>
          <w:b/>
          <w:spacing w:val="3"/>
          <w:w w:val="105"/>
          <w:sz w:val="20"/>
          <w:szCs w:val="18"/>
        </w:rPr>
        <w:t xml:space="preserve"> 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Sa</w:t>
      </w:r>
      <w:r w:rsidRPr="00E6607B">
        <w:rPr>
          <w:rFonts w:ascii="Palatino Linotype" w:hAnsi="Palatino Linotype" w:cs="Palatino Linotype"/>
          <w:b/>
          <w:spacing w:val="1"/>
          <w:w w:val="105"/>
          <w:sz w:val="20"/>
          <w:szCs w:val="18"/>
        </w:rPr>
        <w:t>l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e</w:t>
      </w:r>
      <w:r w:rsidRPr="00E6607B">
        <w:rPr>
          <w:rFonts w:ascii="Palatino Linotype" w:hAnsi="Palatino Linotype" w:cs="Palatino Linotype"/>
          <w:b/>
          <w:spacing w:val="-2"/>
          <w:w w:val="105"/>
          <w:sz w:val="20"/>
          <w:szCs w:val="18"/>
        </w:rPr>
        <w:t>s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,</w:t>
      </w:r>
      <w:r w:rsidRPr="00E6607B">
        <w:rPr>
          <w:rFonts w:ascii="Palatino Linotype" w:hAnsi="Palatino Linotype" w:cs="Palatino Linotype"/>
          <w:b/>
          <w:spacing w:val="3"/>
          <w:w w:val="105"/>
          <w:sz w:val="20"/>
          <w:szCs w:val="18"/>
        </w:rPr>
        <w:t xml:space="preserve"> 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Gl</w:t>
      </w:r>
      <w:r w:rsidRPr="00E6607B">
        <w:rPr>
          <w:rFonts w:ascii="Palatino Linotype" w:hAnsi="Palatino Linotype" w:cs="Palatino Linotype"/>
          <w:b/>
          <w:spacing w:val="-1"/>
          <w:w w:val="105"/>
          <w:sz w:val="20"/>
          <w:szCs w:val="18"/>
        </w:rPr>
        <w:t>o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bal</w:t>
      </w:r>
      <w:r w:rsidRPr="00E6607B">
        <w:rPr>
          <w:rFonts w:ascii="Palatino Linotype" w:hAnsi="Palatino Linotype" w:cs="Palatino Linotype"/>
          <w:b/>
          <w:spacing w:val="2"/>
          <w:w w:val="105"/>
          <w:sz w:val="20"/>
          <w:szCs w:val="18"/>
        </w:rPr>
        <w:t xml:space="preserve"> </w:t>
      </w:r>
      <w:r w:rsidRPr="00E6607B">
        <w:rPr>
          <w:rFonts w:ascii="Palatino Linotype" w:hAnsi="Palatino Linotype" w:cs="Palatino Linotype"/>
          <w:b/>
          <w:spacing w:val="1"/>
          <w:w w:val="105"/>
          <w:sz w:val="20"/>
          <w:szCs w:val="18"/>
        </w:rPr>
        <w:t>M</w:t>
      </w:r>
      <w:r w:rsidRPr="00E6607B">
        <w:rPr>
          <w:rFonts w:ascii="Palatino Linotype" w:hAnsi="Palatino Linotype" w:cs="Palatino Linotype"/>
          <w:b/>
          <w:spacing w:val="-4"/>
          <w:w w:val="105"/>
          <w:sz w:val="20"/>
          <w:szCs w:val="18"/>
        </w:rPr>
        <w:t>a</w:t>
      </w:r>
      <w:r w:rsidRPr="00E6607B">
        <w:rPr>
          <w:rFonts w:ascii="Palatino Linotype" w:hAnsi="Palatino Linotype" w:cs="Palatino Linotype"/>
          <w:b/>
          <w:spacing w:val="-2"/>
          <w:w w:val="105"/>
          <w:sz w:val="20"/>
          <w:szCs w:val="18"/>
        </w:rPr>
        <w:t>r</w:t>
      </w:r>
      <w:r w:rsidRPr="00E6607B">
        <w:rPr>
          <w:rFonts w:ascii="Palatino Linotype" w:hAnsi="Palatino Linotype" w:cs="Palatino Linotype"/>
          <w:b/>
          <w:spacing w:val="2"/>
          <w:w w:val="105"/>
          <w:sz w:val="20"/>
          <w:szCs w:val="18"/>
        </w:rPr>
        <w:t>k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 xml:space="preserve">ets                                                     </w:t>
      </w:r>
      <w:r>
        <w:rPr>
          <w:rFonts w:ascii="Palatino Linotype" w:hAnsi="Palatino Linotype" w:cs="Palatino Linotype"/>
          <w:b/>
          <w:w w:val="105"/>
          <w:sz w:val="20"/>
          <w:szCs w:val="18"/>
        </w:rPr>
        <w:t xml:space="preserve">             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D</w:t>
      </w:r>
      <w:r w:rsidRPr="00E6607B">
        <w:rPr>
          <w:rFonts w:ascii="Palatino Linotype" w:hAnsi="Palatino Linotype" w:cs="Palatino Linotype"/>
          <w:b/>
          <w:spacing w:val="-3"/>
          <w:w w:val="105"/>
          <w:sz w:val="20"/>
          <w:szCs w:val="18"/>
        </w:rPr>
        <w:t>e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c</w:t>
      </w:r>
      <w:r w:rsidRPr="00E6607B">
        <w:rPr>
          <w:rFonts w:ascii="Palatino Linotype" w:hAnsi="Palatino Linotype" w:cs="Palatino Linotype"/>
          <w:b/>
          <w:spacing w:val="3"/>
          <w:w w:val="105"/>
          <w:sz w:val="20"/>
          <w:szCs w:val="18"/>
        </w:rPr>
        <w:t xml:space="preserve"> </w:t>
      </w:r>
      <w:r w:rsidRPr="00E6607B">
        <w:rPr>
          <w:rFonts w:ascii="Palatino Linotype" w:hAnsi="Palatino Linotype" w:cs="Palatino Linotype"/>
          <w:b/>
          <w:spacing w:val="-4"/>
          <w:w w:val="105"/>
          <w:sz w:val="20"/>
          <w:szCs w:val="18"/>
        </w:rPr>
        <w:t>2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013</w:t>
      </w:r>
      <w:r w:rsidRPr="00E6607B">
        <w:rPr>
          <w:rFonts w:ascii="Palatino Linotype" w:hAnsi="Palatino Linotype" w:cs="Palatino Linotype"/>
          <w:b/>
          <w:spacing w:val="-1"/>
          <w:w w:val="105"/>
          <w:sz w:val="20"/>
          <w:szCs w:val="18"/>
        </w:rPr>
        <w:t xml:space="preserve"> 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–</w:t>
      </w:r>
      <w:r w:rsidRPr="00E6607B">
        <w:rPr>
          <w:rFonts w:ascii="Palatino Linotype" w:hAnsi="Palatino Linotype" w:cs="Palatino Linotype"/>
          <w:b/>
          <w:spacing w:val="3"/>
          <w:w w:val="105"/>
          <w:sz w:val="20"/>
          <w:szCs w:val="18"/>
        </w:rPr>
        <w:t xml:space="preserve"> P</w:t>
      </w:r>
      <w:r w:rsidRPr="00E6607B">
        <w:rPr>
          <w:rFonts w:ascii="Palatino Linotype" w:hAnsi="Palatino Linotype" w:cs="Palatino Linotype"/>
          <w:b/>
          <w:spacing w:val="-2"/>
          <w:w w:val="105"/>
          <w:sz w:val="20"/>
          <w:szCs w:val="18"/>
        </w:rPr>
        <w:t>r</w:t>
      </w:r>
      <w:r w:rsidRPr="00E6607B">
        <w:rPr>
          <w:rFonts w:ascii="Palatino Linotype" w:hAnsi="Palatino Linotype" w:cs="Palatino Linotype"/>
          <w:b/>
          <w:spacing w:val="-3"/>
          <w:w w:val="105"/>
          <w:sz w:val="20"/>
          <w:szCs w:val="18"/>
        </w:rPr>
        <w:t>e</w:t>
      </w:r>
      <w:r w:rsidRPr="00E6607B">
        <w:rPr>
          <w:rFonts w:ascii="Palatino Linotype" w:hAnsi="Palatino Linotype" w:cs="Palatino Linotype"/>
          <w:b/>
          <w:spacing w:val="2"/>
          <w:w w:val="105"/>
          <w:sz w:val="20"/>
          <w:szCs w:val="18"/>
        </w:rPr>
        <w:t>s</w:t>
      </w:r>
      <w:r w:rsidRPr="00E6607B">
        <w:rPr>
          <w:rFonts w:ascii="Palatino Linotype" w:hAnsi="Palatino Linotype" w:cs="Palatino Linotype"/>
          <w:b/>
          <w:spacing w:val="-3"/>
          <w:w w:val="105"/>
          <w:sz w:val="20"/>
          <w:szCs w:val="18"/>
        </w:rPr>
        <w:t>e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nt</w:t>
      </w:r>
    </w:p>
    <w:p w:rsidR="00E6607B" w:rsidRPr="00E6607B" w:rsidRDefault="00E6607B" w:rsidP="00E6607B">
      <w:pPr>
        <w:numPr>
          <w:ilvl w:val="0"/>
          <w:numId w:val="3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before="4" w:after="0" w:line="238" w:lineRule="auto"/>
        <w:ind w:left="836" w:right="143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r w:rsidRPr="00E6607B">
        <w:rPr>
          <w:rFonts w:ascii="Palatino Linotype" w:hAnsi="Palatino Linotype" w:cs="Palatino Linotype"/>
          <w:spacing w:val="2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2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2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et</w:t>
      </w:r>
      <w:r w:rsidRPr="00E6607B">
        <w:rPr>
          <w:rFonts w:ascii="Palatino Linotype" w:hAnsi="Palatino Linotype" w:cs="Palatino Linotype"/>
          <w:spacing w:val="2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2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2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2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Inst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ns</w:t>
      </w:r>
      <w:r w:rsidRPr="00E6607B">
        <w:rPr>
          <w:rFonts w:ascii="Palatino Linotype" w:hAnsi="Palatino Linotype" w:cs="Palatino Linotype"/>
          <w:spacing w:val="2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&amp;</w:t>
      </w:r>
      <w:r w:rsidRPr="00E6607B">
        <w:rPr>
          <w:rFonts w:ascii="Palatino Linotype" w:hAnsi="Palatino Linotype" w:cs="Palatino Linotype"/>
          <w:spacing w:val="2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No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-</w:t>
      </w:r>
      <w:r w:rsidRPr="00E6607B">
        <w:rPr>
          <w:rFonts w:ascii="Palatino Linotype" w:hAnsi="Palatino Linotype" w:cs="Palatino Linotype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2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w w:val="9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s.</w:t>
      </w:r>
    </w:p>
    <w:p w:rsidR="00E6607B" w:rsidRPr="00E6607B" w:rsidRDefault="00E6607B" w:rsidP="00E6607B">
      <w:pPr>
        <w:numPr>
          <w:ilvl w:val="0"/>
          <w:numId w:val="3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z w:val="17"/>
          <w:szCs w:val="17"/>
        </w:rPr>
        <w:t>er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(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GC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)</w:t>
      </w:r>
      <w:r w:rsidRPr="00E6607B">
        <w:rPr>
          <w:rFonts w:ascii="Palatino Linotype" w:hAnsi="Palatino Linotype" w:cs="Palatino Linotype"/>
          <w:sz w:val="17"/>
          <w:szCs w:val="17"/>
        </w:rPr>
        <w:t>,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,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.</w:t>
      </w:r>
    </w:p>
    <w:p w:rsidR="00E6607B" w:rsidRPr="00E6607B" w:rsidRDefault="00E6607B" w:rsidP="00E6607B">
      <w:pPr>
        <w:numPr>
          <w:ilvl w:val="0"/>
          <w:numId w:val="3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pacing w:val="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et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x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te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x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ry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ets.</w:t>
      </w:r>
    </w:p>
    <w:p w:rsidR="00E6607B" w:rsidRPr="00E6607B" w:rsidRDefault="00E6607B" w:rsidP="00E6607B">
      <w:pPr>
        <w:numPr>
          <w:ilvl w:val="0"/>
          <w:numId w:val="3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Cr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-</w:t>
      </w:r>
      <w:r w:rsidRPr="00E6607B">
        <w:rPr>
          <w:rFonts w:ascii="Palatino Linotype" w:hAnsi="Palatino Linotype" w:cs="Palatino Linotype"/>
          <w:sz w:val="17"/>
          <w:szCs w:val="17"/>
        </w:rPr>
        <w:t>se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ll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 w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n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ses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io</w:t>
      </w:r>
      <w:r w:rsidRPr="00E6607B">
        <w:rPr>
          <w:rFonts w:ascii="Palatino Linotype" w:hAnsi="Palatino Linotype" w:cs="Palatino Linotype"/>
          <w:sz w:val="17"/>
          <w:szCs w:val="17"/>
        </w:rPr>
        <w:t>n.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 xml:space="preserve"> W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ul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re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ry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 xml:space="preserve"> 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po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proofErr w:type="gramStart"/>
      <w:r w:rsidRPr="00E6607B">
        <w:rPr>
          <w:rFonts w:ascii="Palatino Linotype" w:hAnsi="Palatino Linotype" w:cs="Palatino Linotype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h</w:t>
      </w:r>
      <w:proofErr w:type="gramEnd"/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IRS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hed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t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 xml:space="preserve"> 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z w:val="17"/>
          <w:szCs w:val="17"/>
        </w:rPr>
        <w:t>er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to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il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z w:val="17"/>
          <w:szCs w:val="17"/>
        </w:rPr>
        <w:t>es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z w:val="17"/>
          <w:szCs w:val="17"/>
        </w:rPr>
        <w:t>ent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o</w:t>
      </w:r>
      <w:r>
        <w:rPr>
          <w:rFonts w:ascii="Palatino Linotype" w:hAnsi="Palatino Linotype" w:cs="Palatino Linotype"/>
          <w:spacing w:val="-1"/>
          <w:sz w:val="17"/>
          <w:szCs w:val="17"/>
        </w:rPr>
        <w:t xml:space="preserve"> a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ent.</w:t>
      </w:r>
    </w:p>
    <w:p w:rsidR="00E6607B" w:rsidRPr="00E6607B" w:rsidRDefault="00E6607B" w:rsidP="00E6607B">
      <w:pPr>
        <w:numPr>
          <w:ilvl w:val="0"/>
          <w:numId w:val="2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before="5" w:after="0" w:line="240" w:lineRule="auto"/>
        <w:ind w:left="836"/>
        <w:rPr>
          <w:rFonts w:ascii="Palatino Linotype" w:hAnsi="Palatino Linotype" w:cs="Palatino Linotype"/>
          <w:sz w:val="18"/>
          <w:szCs w:val="18"/>
        </w:rPr>
      </w:pPr>
      <w:r w:rsidRPr="00E6607B">
        <w:rPr>
          <w:rFonts w:ascii="Palatino Linotype" w:hAnsi="Palatino Linotype" w:cs="Palatino Linotype"/>
          <w:spacing w:val="1"/>
          <w:sz w:val="17"/>
          <w:szCs w:val="17"/>
        </w:rPr>
        <w:t>Di</w:t>
      </w:r>
      <w:r w:rsidRPr="00E6607B">
        <w:rPr>
          <w:rFonts w:ascii="Palatino Linotype" w:hAnsi="Palatino Linotype" w:cs="Palatino Linotype"/>
          <w:sz w:val="17"/>
          <w:szCs w:val="17"/>
        </w:rPr>
        <w:t>str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ed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iv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te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z w:val="17"/>
          <w:szCs w:val="17"/>
        </w:rPr>
        <w:t>ents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tes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re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z w:val="18"/>
          <w:szCs w:val="18"/>
        </w:rPr>
        <w:t>.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6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173"/>
        <w:jc w:val="both"/>
        <w:rPr>
          <w:rFonts w:ascii="Palatino Linotype" w:hAnsi="Palatino Linotype" w:cs="Palatino Linotype"/>
          <w:b/>
          <w:w w:val="105"/>
          <w:sz w:val="20"/>
          <w:szCs w:val="18"/>
        </w:rPr>
      </w:pP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 xml:space="preserve">Manager – Primary Markets Syndicate &amp; Secondary Sales                          </w:t>
      </w:r>
      <w:r>
        <w:rPr>
          <w:rFonts w:ascii="Palatino Linotype" w:hAnsi="Palatino Linotype" w:cs="Palatino Linotype"/>
          <w:b/>
          <w:w w:val="105"/>
          <w:sz w:val="20"/>
          <w:szCs w:val="18"/>
        </w:rPr>
        <w:t xml:space="preserve">             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May 2010 – Nov 2013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39" w:lineRule="auto"/>
        <w:ind w:left="836" w:right="142"/>
        <w:jc w:val="both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pacing w:val="1"/>
          <w:sz w:val="17"/>
          <w:szCs w:val="17"/>
        </w:rPr>
        <w:t>Wo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ed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se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the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ry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Ma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ets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,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x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fix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om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w w:val="9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new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 xml:space="preserve"> i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es 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ss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s.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st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li</w:t>
      </w:r>
      <w:r w:rsidRPr="00E6607B">
        <w:rPr>
          <w:rFonts w:ascii="Palatino Linotype" w:hAnsi="Palatino Linotype" w:cs="Palatino Linotype"/>
          <w:sz w:val="17"/>
          <w:szCs w:val="17"/>
        </w:rPr>
        <w:t>sh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D’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netw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aj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str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x</w:t>
      </w:r>
      <w:r w:rsidRPr="00E6607B">
        <w:rPr>
          <w:rFonts w:ascii="Palatino Linotype" w:hAnsi="Palatino Linotype" w:cs="Palatino Linotype"/>
          <w:sz w:val="17"/>
          <w:szCs w:val="17"/>
        </w:rPr>
        <w:t>ed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 xml:space="preserve"> 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nst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 xml:space="preserve"> 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w w:val="9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the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ern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1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ve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2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3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nds</w:t>
      </w:r>
      <w:r w:rsidRPr="00E6607B">
        <w:rPr>
          <w:rFonts w:ascii="Palatino Linotype" w:hAnsi="Palatino Linotype" w:cs="Palatino Linotype"/>
          <w:spacing w:val="3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r w:rsidRPr="00E6607B">
        <w:rPr>
          <w:rFonts w:ascii="Palatino Linotype" w:hAnsi="Palatino Linotype" w:cs="Palatino Linotype"/>
          <w:spacing w:val="32"/>
          <w:sz w:val="17"/>
          <w:szCs w:val="17"/>
        </w:rPr>
        <w:t xml:space="preserve"> </w:t>
      </w:r>
      <w:proofErr w:type="spellStart"/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proofErr w:type="spellEnd"/>
      <w:r w:rsidRPr="00E6607B">
        <w:rPr>
          <w:rFonts w:ascii="Palatino Linotype" w:hAnsi="Palatino Linotype" w:cs="Palatino Linotype"/>
          <w:spacing w:val="3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3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he</w:t>
      </w:r>
      <w:r w:rsidRPr="00E6607B">
        <w:rPr>
          <w:rFonts w:ascii="Palatino Linotype" w:hAnsi="Palatino Linotype" w:cs="Palatino Linotype"/>
          <w:spacing w:val="3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ry</w:t>
      </w:r>
      <w:r w:rsidRPr="00E6607B">
        <w:rPr>
          <w:rFonts w:ascii="Palatino Linotype" w:hAnsi="Palatino Linotype" w:cs="Palatino Linotype"/>
          <w:spacing w:val="3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evel</w:t>
      </w:r>
      <w:r w:rsidRPr="00E6607B">
        <w:rPr>
          <w:rFonts w:ascii="Palatino Linotype" w:hAnsi="Palatino Linotype" w:cs="Palatino Linotype"/>
          <w:spacing w:val="3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2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rt</w:t>
      </w:r>
      <w:r w:rsidRPr="00E6607B">
        <w:rPr>
          <w:rFonts w:ascii="Palatino Linotype" w:hAnsi="Palatino Linotype" w:cs="Palatino Linotype"/>
          <w:spacing w:val="3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3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3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’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3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str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2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to</w:t>
      </w:r>
      <w:r w:rsidRPr="00E6607B">
        <w:rPr>
          <w:rFonts w:ascii="Palatino Linotype" w:hAnsi="Palatino Linotype" w:cs="Palatino Linotype"/>
          <w:spacing w:val="3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se</w:t>
      </w:r>
      <w:r w:rsidRPr="00E6607B">
        <w:rPr>
          <w:rFonts w:ascii="Palatino Linotype" w:hAnsi="Palatino Linotype" w:cs="Palatino Linotype"/>
          <w:spacing w:val="3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fl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w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proofErr w:type="gramStart"/>
      <w:r w:rsidRPr="00E6607B">
        <w:rPr>
          <w:rFonts w:ascii="Palatino Linotype" w:hAnsi="Palatino Linotype" w:cs="Palatino Linotype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ness</w:t>
      </w:r>
      <w:proofErr w:type="gramEnd"/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z w:val="17"/>
          <w:szCs w:val="17"/>
        </w:rPr>
        <w:t>er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et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ry</w:t>
      </w:r>
      <w:r w:rsidRPr="00E6607B">
        <w:rPr>
          <w:rFonts w:ascii="Palatino Linotype" w:hAnsi="Palatino Linotype" w:cs="Palatino Linotype"/>
          <w:spacing w:val="-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es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es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sf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ed</w:t>
      </w:r>
      <w:r w:rsidRPr="00E6607B">
        <w:rPr>
          <w:rFonts w:ascii="Palatino Linotype" w:hAnsi="Palatino Linotype" w:cs="Palatino Linotype"/>
          <w:spacing w:val="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er</w:t>
      </w:r>
      <w:r w:rsidRPr="00E6607B">
        <w:rPr>
          <w:rFonts w:ascii="Palatino Linotype" w:hAnsi="Palatino Linotype" w:cs="Palatino Linotype"/>
          <w:spacing w:val="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r w:rsidRPr="00E6607B">
        <w:rPr>
          <w:rFonts w:ascii="Palatino Linotype" w:hAnsi="Palatino Linotype" w:cs="Palatino Linotype"/>
          <w:spacing w:val="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red</w:t>
      </w:r>
      <w:r w:rsidRPr="00E6607B">
        <w:rPr>
          <w:rFonts w:ascii="Palatino Linotype" w:hAnsi="Palatino Linotype" w:cs="Palatino Linotype"/>
          <w:spacing w:val="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th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836"/>
        <w:rPr>
          <w:rFonts w:ascii="Palatino Linotype" w:hAnsi="Palatino Linotype" w:cs="Palatino Linotype"/>
          <w:sz w:val="17"/>
          <w:szCs w:val="17"/>
        </w:rPr>
      </w:pPr>
      <w:proofErr w:type="gramStart"/>
      <w:r w:rsidRPr="00E6607B">
        <w:rPr>
          <w:rFonts w:ascii="Palatino Linotype" w:hAnsi="Palatino Linotype" w:cs="Palatino Linotype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k</w:t>
      </w:r>
      <w:proofErr w:type="gramEnd"/>
      <w:r w:rsidRPr="00E6607B">
        <w:rPr>
          <w:rFonts w:ascii="Palatino Linotype" w:hAnsi="Palatino Linotype" w:cs="Palatino Linotype"/>
          <w:spacing w:val="-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ner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e.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Inv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ved </w:t>
      </w:r>
      <w:r w:rsidRPr="00E6607B">
        <w:rPr>
          <w:rFonts w:ascii="Palatino Linotype" w:hAnsi="Palatino Linotype" w:cs="Palatino Linotype"/>
          <w:spacing w:val="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n </w:t>
      </w:r>
      <w:r w:rsidRPr="00E6607B">
        <w:rPr>
          <w:rFonts w:ascii="Palatino Linotype" w:hAnsi="Palatino Linotype" w:cs="Palatino Linotype"/>
          <w:spacing w:val="1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e 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en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-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-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end </w:t>
      </w:r>
      <w:r w:rsidRPr="00E6607B">
        <w:rPr>
          <w:rFonts w:ascii="Palatino Linotype" w:hAnsi="Palatino Linotype" w:cs="Palatino Linotype"/>
          <w:spacing w:val="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x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io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n 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f </w:t>
      </w:r>
      <w:r w:rsidRPr="00E6607B">
        <w:rPr>
          <w:rFonts w:ascii="Palatino Linotype" w:hAnsi="Palatino Linotype" w:cs="Palatino Linotype"/>
          <w:spacing w:val="1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ns </w:t>
      </w:r>
      <w:r w:rsidRPr="00E6607B">
        <w:rPr>
          <w:rFonts w:ascii="Palatino Linotype" w:hAnsi="Palatino Linotype" w:cs="Palatino Linotype"/>
          <w:spacing w:val="1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lu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ng 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dv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ng </w:t>
      </w:r>
      <w:r w:rsidRPr="00E6607B">
        <w:rPr>
          <w:rFonts w:ascii="Palatino Linotype" w:hAnsi="Palatino Linotype" w:cs="Palatino Linotype"/>
          <w:spacing w:val="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ss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ers </w:t>
      </w:r>
      <w:r w:rsidRPr="00E6607B">
        <w:rPr>
          <w:rFonts w:ascii="Palatino Linotype" w:hAnsi="Palatino Linotype" w:cs="Palatino Linotype"/>
          <w:spacing w:val="1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n 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est </w:t>
      </w:r>
      <w:r w:rsidRPr="00E6607B">
        <w:rPr>
          <w:rFonts w:ascii="Palatino Linotype" w:hAnsi="Palatino Linotype" w:cs="Palatino Linotype"/>
          <w:spacing w:val="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/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x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cu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proofErr w:type="gramStart"/>
      <w:r w:rsidRPr="00E6607B">
        <w:rPr>
          <w:rFonts w:ascii="Palatino Linotype" w:hAnsi="Palatino Linotype" w:cs="Palatino Linotype"/>
          <w:sz w:val="17"/>
          <w:szCs w:val="17"/>
        </w:rPr>
        <w:t>str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es</w:t>
      </w:r>
      <w:proofErr w:type="gramEnd"/>
      <w:r w:rsidRPr="00E6607B">
        <w:rPr>
          <w:rFonts w:ascii="Palatino Linotype" w:hAnsi="Palatino Linotype" w:cs="Palatino Linotype"/>
          <w:sz w:val="17"/>
          <w:szCs w:val="17"/>
        </w:rPr>
        <w:t>,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dsh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ac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ss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/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/</w:t>
      </w:r>
      <w:r w:rsidRPr="00E6607B">
        <w:rPr>
          <w:rFonts w:ascii="Palatino Linotype" w:hAnsi="Palatino Linotype" w:cs="Palatino Linotype"/>
          <w:sz w:val="17"/>
          <w:szCs w:val="17"/>
        </w:rPr>
        <w:t>As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,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oo</w:t>
      </w:r>
      <w:r w:rsidRPr="00E6607B">
        <w:rPr>
          <w:rFonts w:ascii="Palatino Linotype" w:hAnsi="Palatino Linotype" w:cs="Palatino Linotype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-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uil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z w:val="17"/>
          <w:szCs w:val="17"/>
        </w:rPr>
        <w:t>,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al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z w:val="17"/>
          <w:szCs w:val="17"/>
        </w:rPr>
        <w:t>.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60" w:right="173"/>
        <w:jc w:val="both"/>
        <w:rPr>
          <w:rFonts w:ascii="Palatino Linotype" w:hAnsi="Palatino Linotype" w:cs="Palatino Linotype"/>
          <w:b/>
          <w:w w:val="105"/>
          <w:sz w:val="20"/>
          <w:szCs w:val="18"/>
        </w:rPr>
      </w:pP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 xml:space="preserve">Associate – Capital Markets Department                                                          </w:t>
      </w:r>
      <w:r>
        <w:rPr>
          <w:rFonts w:ascii="Palatino Linotype" w:hAnsi="Palatino Linotype" w:cs="Palatino Linotype"/>
          <w:b/>
          <w:w w:val="105"/>
          <w:sz w:val="20"/>
          <w:szCs w:val="18"/>
        </w:rPr>
        <w:t xml:space="preserve">              </w:t>
      </w:r>
      <w:r w:rsidRPr="00E6607B">
        <w:rPr>
          <w:rFonts w:ascii="Palatino Linotype" w:hAnsi="Palatino Linotype" w:cs="Palatino Linotype"/>
          <w:b/>
          <w:w w:val="105"/>
          <w:sz w:val="20"/>
          <w:szCs w:val="18"/>
        </w:rPr>
        <w:t>Dec 2007 – Apr 2010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before="1" w:after="0" w:line="238" w:lineRule="auto"/>
        <w:ind w:left="836" w:right="142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sted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 se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the 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sk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est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li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n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/c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io</w:t>
      </w:r>
      <w:r w:rsidRPr="00E6607B">
        <w:rPr>
          <w:rFonts w:ascii="Palatino Linotype" w:hAnsi="Palatino Linotype" w:cs="Palatino Linotype"/>
          <w:sz w:val="17"/>
          <w:szCs w:val="17"/>
        </w:rPr>
        <w:t>nsh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tw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rk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the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be.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nv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ved</w:t>
      </w:r>
      <w:r w:rsidRPr="00E6607B">
        <w:rPr>
          <w:rFonts w:ascii="Palatino Linotype" w:hAnsi="Palatino Linotype" w:cs="Palatino Linotype"/>
          <w:spacing w:val="-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al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ipl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ou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/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/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ia</w:t>
      </w:r>
      <w:r w:rsidRPr="00E6607B">
        <w:rPr>
          <w:rFonts w:ascii="Palatino Linotype" w:hAnsi="Palatino Linotype" w:cs="Palatino Linotype"/>
          <w:sz w:val="17"/>
          <w:szCs w:val="17"/>
        </w:rPr>
        <w:t>.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rted</w:t>
      </w:r>
      <w:r w:rsidRPr="00E6607B">
        <w:rPr>
          <w:rFonts w:ascii="Palatino Linotype" w:hAnsi="Palatino Linotype" w:cs="Palatino Linotype"/>
          <w:spacing w:val="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the</w:t>
      </w:r>
      <w:r w:rsidRPr="00E6607B">
        <w:rPr>
          <w:rFonts w:ascii="Palatino Linotype" w:hAnsi="Palatino Linotype" w:cs="Palatino Linotype"/>
          <w:spacing w:val="1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1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the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to</w:t>
      </w:r>
      <w:r w:rsidRPr="00E6607B">
        <w:rPr>
          <w:rFonts w:ascii="Palatino Linotype" w:hAnsi="Palatino Linotype" w:cs="Palatino Linotype"/>
          <w:spacing w:val="1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r w:rsidRPr="00E6607B">
        <w:rPr>
          <w:rFonts w:ascii="Palatino Linotype" w:hAnsi="Palatino Linotype" w:cs="Palatino Linotype"/>
          <w:spacing w:val="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str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ff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cl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en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-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rt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1" w:after="0" w:line="240" w:lineRule="auto"/>
        <w:ind w:left="836"/>
        <w:rPr>
          <w:rFonts w:ascii="Palatino Linotype" w:hAnsi="Palatino Linotype" w:cs="Palatino Linotype"/>
          <w:sz w:val="17"/>
          <w:szCs w:val="17"/>
        </w:rPr>
      </w:pPr>
      <w:proofErr w:type="gramStart"/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nd</w:t>
      </w:r>
      <w:proofErr w:type="gramEnd"/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-</w:t>
      </w:r>
      <w:r w:rsidRPr="00E6607B">
        <w:rPr>
          <w:rFonts w:ascii="Palatino Linotype" w:hAnsi="Palatino Linotype" w:cs="Palatino Linotype"/>
          <w:sz w:val="17"/>
          <w:szCs w:val="17"/>
        </w:rPr>
        <w:t>to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te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ia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.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Inv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ved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web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sed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ap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pl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ns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o</w:t>
      </w:r>
      <w:r w:rsidRPr="00E6607B">
        <w:rPr>
          <w:rFonts w:ascii="Palatino Linotype" w:hAnsi="Palatino Linotype" w:cs="Palatino Linotype"/>
          <w:sz w:val="17"/>
          <w:szCs w:val="17"/>
        </w:rPr>
        <w:t>f n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s.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sted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the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-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z w:val="17"/>
          <w:szCs w:val="17"/>
        </w:rPr>
        <w:t>,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ic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ets,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e/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ac</w:t>
      </w:r>
      <w:r w:rsidRPr="00E6607B">
        <w:rPr>
          <w:rFonts w:ascii="Palatino Linotype" w:hAnsi="Palatino Linotype" w:cs="Palatino Linotype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.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rt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sk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deve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/i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/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-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s.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2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2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al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2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2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z w:val="17"/>
          <w:szCs w:val="17"/>
        </w:rPr>
        <w:t>ee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/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nth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2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str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3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re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s.</w:t>
      </w:r>
      <w:r w:rsidRPr="00E6607B">
        <w:rPr>
          <w:rFonts w:ascii="Palatino Linotype" w:hAnsi="Palatino Linotype" w:cs="Palatino Linotype"/>
          <w:spacing w:val="2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Th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2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2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nv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ve</w:t>
      </w:r>
      <w:r w:rsidRPr="00E6607B">
        <w:rPr>
          <w:rFonts w:ascii="Palatino Linotype" w:hAnsi="Palatino Linotype" w:cs="Palatino Linotype"/>
          <w:spacing w:val="2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proofErr w:type="gramStart"/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ry</w:t>
      </w:r>
      <w:proofErr w:type="gramEnd"/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z w:val="17"/>
          <w:szCs w:val="17"/>
        </w:rPr>
        <w:t>,</w:t>
      </w:r>
      <w:r w:rsidRPr="00E6607B">
        <w:rPr>
          <w:rFonts w:ascii="Palatino Linotype" w:hAnsi="Palatino Linotype" w:cs="Palatino Linotype"/>
          <w:spacing w:val="-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-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rk</w:t>
      </w:r>
      <w:r w:rsidRPr="00E6607B">
        <w:rPr>
          <w:rFonts w:ascii="Palatino Linotype" w:hAnsi="Palatino Linotype" w:cs="Palatino Linotype"/>
          <w:spacing w:val="-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z w:val="17"/>
          <w:szCs w:val="17"/>
        </w:rPr>
        <w:t>,</w:t>
      </w:r>
      <w:r w:rsidRPr="00E6607B">
        <w:rPr>
          <w:rFonts w:ascii="Palatino Linotype" w:hAnsi="Palatino Linotype" w:cs="Palatino Linotype"/>
          <w:spacing w:val="-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et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ds,</w:t>
      </w:r>
      <w:r w:rsidRPr="00E6607B">
        <w:rPr>
          <w:rFonts w:ascii="Palatino Linotype" w:hAnsi="Palatino Linotype" w:cs="Palatino Linotype"/>
          <w:spacing w:val="-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co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ry</w:t>
      </w:r>
      <w:r w:rsidRPr="00E6607B">
        <w:rPr>
          <w:rFonts w:ascii="Palatino Linotype" w:hAnsi="Palatino Linotype" w:cs="Palatino Linotype"/>
          <w:spacing w:val="-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et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el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q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z w:val="17"/>
          <w:szCs w:val="17"/>
        </w:rPr>
        <w:t>.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2" w:after="0" w:line="190" w:lineRule="exact"/>
        <w:rPr>
          <w:rFonts w:ascii="Times New Roman" w:hAnsi="Times New Roman" w:cs="Times New Roman"/>
          <w:sz w:val="19"/>
          <w:szCs w:val="19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35"/>
        <w:gridCol w:w="4252"/>
        <w:gridCol w:w="2266"/>
      </w:tblGrid>
      <w:tr w:rsidR="00E6607B" w:rsidRPr="0059360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8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</w:tcPr>
          <w:p w:rsidR="00E6607B" w:rsidRPr="0059360B" w:rsidRDefault="00E6607B" w:rsidP="00E6607B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60B">
              <w:rPr>
                <w:rFonts w:ascii="Palatino Linotype" w:hAnsi="Palatino Linotype" w:cs="Palatino Linotype"/>
                <w:b/>
                <w:color w:val="00B04F"/>
                <w:spacing w:val="-1"/>
                <w:w w:val="105"/>
                <w:sz w:val="20"/>
                <w:szCs w:val="20"/>
              </w:rPr>
              <w:t>A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2"/>
                <w:w w:val="105"/>
                <w:sz w:val="20"/>
                <w:szCs w:val="20"/>
              </w:rPr>
              <w:t>p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w w:val="105"/>
                <w:sz w:val="20"/>
                <w:szCs w:val="20"/>
              </w:rPr>
              <w:t>r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10"/>
                <w:w w:val="105"/>
                <w:sz w:val="20"/>
                <w:szCs w:val="20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1"/>
                <w:w w:val="105"/>
                <w:sz w:val="20"/>
                <w:szCs w:val="20"/>
              </w:rPr>
              <w:t>20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2"/>
                <w:w w:val="105"/>
                <w:sz w:val="20"/>
                <w:szCs w:val="20"/>
              </w:rPr>
              <w:t>0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w w:val="105"/>
                <w:sz w:val="20"/>
                <w:szCs w:val="20"/>
              </w:rPr>
              <w:t>4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8"/>
                <w:w w:val="105"/>
                <w:sz w:val="20"/>
                <w:szCs w:val="20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w w:val="105"/>
                <w:sz w:val="20"/>
                <w:szCs w:val="20"/>
              </w:rPr>
              <w:t>–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10"/>
                <w:w w:val="105"/>
                <w:sz w:val="20"/>
                <w:szCs w:val="20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2"/>
                <w:w w:val="105"/>
                <w:sz w:val="20"/>
                <w:szCs w:val="20"/>
              </w:rPr>
              <w:t>N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w w:val="105"/>
                <w:sz w:val="20"/>
                <w:szCs w:val="20"/>
              </w:rPr>
              <w:t>ov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10"/>
                <w:w w:val="105"/>
                <w:sz w:val="20"/>
                <w:szCs w:val="20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2"/>
                <w:w w:val="105"/>
                <w:sz w:val="20"/>
                <w:szCs w:val="20"/>
              </w:rPr>
              <w:t>2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1"/>
                <w:w w:val="105"/>
                <w:sz w:val="20"/>
                <w:szCs w:val="20"/>
              </w:rPr>
              <w:t>0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4"/>
                <w:w w:val="105"/>
                <w:sz w:val="20"/>
                <w:szCs w:val="20"/>
              </w:rPr>
              <w:t>0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w w:val="105"/>
                <w:sz w:val="20"/>
                <w:szCs w:val="20"/>
              </w:rPr>
              <w:t>7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E6607B" w:rsidRPr="0059360B" w:rsidRDefault="00E6607B" w:rsidP="00E6607B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ind w:left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60B">
              <w:rPr>
                <w:rFonts w:ascii="Palatino Linotype" w:hAnsi="Palatino Linotype" w:cs="Palatino Linotype"/>
                <w:b/>
                <w:color w:val="00B04F"/>
                <w:spacing w:val="-2"/>
                <w:w w:val="110"/>
                <w:sz w:val="20"/>
                <w:szCs w:val="20"/>
              </w:rPr>
              <w:t>I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w w:val="110"/>
                <w:sz w:val="20"/>
                <w:szCs w:val="20"/>
              </w:rPr>
              <w:t>BM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6"/>
                <w:w w:val="110"/>
                <w:sz w:val="20"/>
                <w:szCs w:val="20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1"/>
                <w:w w:val="110"/>
                <w:sz w:val="20"/>
                <w:szCs w:val="20"/>
              </w:rPr>
              <w:t>G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w w:val="110"/>
                <w:sz w:val="20"/>
                <w:szCs w:val="20"/>
              </w:rPr>
              <w:t>lob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2"/>
                <w:w w:val="110"/>
                <w:sz w:val="20"/>
                <w:szCs w:val="20"/>
              </w:rPr>
              <w:t>a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w w:val="110"/>
                <w:sz w:val="20"/>
                <w:szCs w:val="20"/>
              </w:rPr>
              <w:t>l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1"/>
                <w:w w:val="110"/>
                <w:sz w:val="20"/>
                <w:szCs w:val="20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2"/>
                <w:w w:val="110"/>
                <w:sz w:val="20"/>
                <w:szCs w:val="20"/>
              </w:rPr>
              <w:t>S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1"/>
                <w:w w:val="110"/>
                <w:sz w:val="20"/>
                <w:szCs w:val="20"/>
              </w:rPr>
              <w:t>e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3"/>
                <w:w w:val="110"/>
                <w:sz w:val="20"/>
                <w:szCs w:val="20"/>
              </w:rPr>
              <w:t>r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w w:val="110"/>
                <w:sz w:val="20"/>
                <w:szCs w:val="20"/>
              </w:rPr>
              <w:t>vi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2"/>
                <w:w w:val="110"/>
                <w:sz w:val="20"/>
                <w:szCs w:val="20"/>
              </w:rPr>
              <w:t>c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spacing w:val="-1"/>
                <w:w w:val="110"/>
                <w:sz w:val="20"/>
                <w:szCs w:val="20"/>
              </w:rPr>
              <w:t>e</w:t>
            </w:r>
            <w:r w:rsidRPr="0059360B">
              <w:rPr>
                <w:rFonts w:ascii="Palatino Linotype" w:hAnsi="Palatino Linotype" w:cs="Palatino Linotype"/>
                <w:b/>
                <w:color w:val="00B04F"/>
                <w:w w:val="110"/>
                <w:sz w:val="20"/>
                <w:szCs w:val="20"/>
              </w:rPr>
              <w:t>s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E6607B" w:rsidRPr="0059360B" w:rsidRDefault="0059360B" w:rsidP="0059360B">
            <w:pPr>
              <w:kinsoku w:val="0"/>
              <w:overflowPunct w:val="0"/>
              <w:autoSpaceDE w:val="0"/>
              <w:autoSpaceDN w:val="0"/>
              <w:adjustRightInd w:val="0"/>
              <w:spacing w:before="39"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Palatino Linotype" w:hAnsi="Palatino Linotype" w:cs="Palatino Linotype"/>
                <w:b/>
                <w:color w:val="00B04F"/>
                <w:w w:val="105"/>
                <w:sz w:val="20"/>
                <w:szCs w:val="20"/>
              </w:rPr>
              <w:t xml:space="preserve">            </w:t>
            </w:r>
            <w:r w:rsidR="00E6607B" w:rsidRPr="0059360B">
              <w:rPr>
                <w:rFonts w:ascii="Palatino Linotype" w:hAnsi="Palatino Linotype" w:cs="Palatino Linotype"/>
                <w:b/>
                <w:color w:val="00B04F"/>
                <w:w w:val="105"/>
                <w:sz w:val="20"/>
                <w:szCs w:val="20"/>
              </w:rPr>
              <w:t>B</w:t>
            </w:r>
            <w:r w:rsidR="00E6607B" w:rsidRPr="0059360B">
              <w:rPr>
                <w:rFonts w:ascii="Palatino Linotype" w:hAnsi="Palatino Linotype" w:cs="Palatino Linotype"/>
                <w:b/>
                <w:color w:val="00B04F"/>
                <w:spacing w:val="-1"/>
                <w:w w:val="105"/>
                <w:sz w:val="20"/>
                <w:szCs w:val="20"/>
              </w:rPr>
              <w:t>a</w:t>
            </w:r>
            <w:r w:rsidR="00E6607B" w:rsidRPr="0059360B">
              <w:rPr>
                <w:rFonts w:ascii="Palatino Linotype" w:hAnsi="Palatino Linotype" w:cs="Palatino Linotype"/>
                <w:b/>
                <w:color w:val="00B04F"/>
                <w:w w:val="105"/>
                <w:sz w:val="20"/>
                <w:szCs w:val="20"/>
              </w:rPr>
              <w:t>n</w:t>
            </w:r>
            <w:r w:rsidR="00E6607B" w:rsidRPr="0059360B">
              <w:rPr>
                <w:rFonts w:ascii="Palatino Linotype" w:hAnsi="Palatino Linotype" w:cs="Palatino Linotype"/>
                <w:b/>
                <w:color w:val="00B04F"/>
                <w:spacing w:val="-4"/>
                <w:w w:val="105"/>
                <w:sz w:val="20"/>
                <w:szCs w:val="20"/>
              </w:rPr>
              <w:t>g</w:t>
            </w:r>
            <w:r w:rsidR="00E6607B" w:rsidRPr="0059360B">
              <w:rPr>
                <w:rFonts w:ascii="Palatino Linotype" w:hAnsi="Palatino Linotype" w:cs="Palatino Linotype"/>
                <w:b/>
                <w:color w:val="00B04F"/>
                <w:spacing w:val="-1"/>
                <w:w w:val="105"/>
                <w:sz w:val="20"/>
                <w:szCs w:val="20"/>
              </w:rPr>
              <w:t>a</w:t>
            </w:r>
            <w:r w:rsidR="00E6607B" w:rsidRPr="0059360B">
              <w:rPr>
                <w:rFonts w:ascii="Palatino Linotype" w:hAnsi="Palatino Linotype" w:cs="Palatino Linotype"/>
                <w:b/>
                <w:color w:val="00B04F"/>
                <w:w w:val="105"/>
                <w:sz w:val="20"/>
                <w:szCs w:val="20"/>
              </w:rPr>
              <w:t>lo</w:t>
            </w:r>
            <w:r w:rsidR="00E6607B" w:rsidRPr="0059360B">
              <w:rPr>
                <w:rFonts w:ascii="Palatino Linotype" w:hAnsi="Palatino Linotype" w:cs="Palatino Linotype"/>
                <w:b/>
                <w:color w:val="00B04F"/>
                <w:spacing w:val="-2"/>
                <w:w w:val="105"/>
                <w:sz w:val="20"/>
                <w:szCs w:val="20"/>
              </w:rPr>
              <w:t>r</w:t>
            </w:r>
            <w:r w:rsidR="00E6607B" w:rsidRPr="0059360B">
              <w:rPr>
                <w:rFonts w:ascii="Palatino Linotype" w:hAnsi="Palatino Linotype" w:cs="Palatino Linotype"/>
                <w:b/>
                <w:color w:val="00B04F"/>
                <w:spacing w:val="-1"/>
                <w:w w:val="105"/>
                <w:sz w:val="20"/>
                <w:szCs w:val="20"/>
              </w:rPr>
              <w:t>e</w:t>
            </w:r>
            <w:r w:rsidR="00E6607B" w:rsidRPr="0059360B">
              <w:rPr>
                <w:rFonts w:ascii="Palatino Linotype" w:hAnsi="Palatino Linotype" w:cs="Palatino Linotype"/>
                <w:b/>
                <w:color w:val="00B04F"/>
                <w:w w:val="105"/>
                <w:sz w:val="20"/>
                <w:szCs w:val="20"/>
              </w:rPr>
              <w:t>,</w:t>
            </w:r>
            <w:r w:rsidR="00E6607B" w:rsidRPr="0059360B">
              <w:rPr>
                <w:rFonts w:ascii="Palatino Linotype" w:hAnsi="Palatino Linotype" w:cs="Palatino Linotype"/>
                <w:b/>
                <w:color w:val="00B04F"/>
                <w:spacing w:val="29"/>
                <w:w w:val="105"/>
                <w:sz w:val="20"/>
                <w:szCs w:val="20"/>
              </w:rPr>
              <w:t xml:space="preserve"> </w:t>
            </w:r>
            <w:r w:rsidR="00E6607B" w:rsidRPr="0059360B">
              <w:rPr>
                <w:rFonts w:ascii="Palatino Linotype" w:hAnsi="Palatino Linotype" w:cs="Palatino Linotype"/>
                <w:b/>
                <w:color w:val="00B04F"/>
                <w:spacing w:val="-4"/>
                <w:w w:val="105"/>
                <w:sz w:val="20"/>
                <w:szCs w:val="20"/>
              </w:rPr>
              <w:t>I</w:t>
            </w:r>
            <w:r w:rsidR="00E6607B" w:rsidRPr="0059360B">
              <w:rPr>
                <w:rFonts w:ascii="Palatino Linotype" w:hAnsi="Palatino Linotype" w:cs="Palatino Linotype"/>
                <w:b/>
                <w:color w:val="00B04F"/>
                <w:w w:val="105"/>
                <w:sz w:val="20"/>
                <w:szCs w:val="20"/>
              </w:rPr>
              <w:t>ndia</w:t>
            </w:r>
          </w:p>
        </w:tc>
      </w:tr>
      <w:tr w:rsidR="00E6607B" w:rsidRPr="00E660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1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</w:tcPr>
          <w:p w:rsidR="00E6607B" w:rsidRPr="0059360B" w:rsidRDefault="00E6607B" w:rsidP="00E6607B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E6607B" w:rsidRPr="0059360B" w:rsidRDefault="00E6607B" w:rsidP="00E6607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D</w:t>
            </w:r>
            <w:r w:rsidRPr="0059360B">
              <w:rPr>
                <w:rFonts w:ascii="Palatino Linotype" w:hAnsi="Palatino Linotype" w:cs="Palatino Linotype"/>
                <w:b/>
                <w:spacing w:val="-3"/>
                <w:w w:val="105"/>
                <w:sz w:val="18"/>
                <w:szCs w:val="18"/>
              </w:rPr>
              <w:t>e</w:t>
            </w:r>
            <w:r w:rsidRPr="0059360B">
              <w:rPr>
                <w:rFonts w:ascii="Palatino Linotype" w:hAnsi="Palatino Linotype" w:cs="Palatino Linotype"/>
                <w:b/>
                <w:spacing w:val="1"/>
                <w:w w:val="105"/>
                <w:sz w:val="18"/>
                <w:szCs w:val="18"/>
              </w:rPr>
              <w:t>put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y</w:t>
            </w:r>
            <w:r w:rsidRPr="0059360B">
              <w:rPr>
                <w:rFonts w:ascii="Palatino Linotype" w:hAnsi="Palatino Linotype" w:cs="Palatino Linotype"/>
                <w:b/>
                <w:spacing w:val="12"/>
                <w:w w:val="105"/>
                <w:sz w:val="18"/>
                <w:szCs w:val="18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spacing w:val="1"/>
                <w:w w:val="105"/>
                <w:sz w:val="18"/>
                <w:szCs w:val="18"/>
              </w:rPr>
              <w:t>M</w:t>
            </w:r>
            <w:r w:rsidRPr="0059360B">
              <w:rPr>
                <w:rFonts w:ascii="Palatino Linotype" w:hAnsi="Palatino Linotype" w:cs="Palatino Linotype"/>
                <w:b/>
                <w:spacing w:val="-4"/>
                <w:w w:val="105"/>
                <w:sz w:val="18"/>
                <w:szCs w:val="18"/>
              </w:rPr>
              <w:t>a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n</w:t>
            </w:r>
            <w:r w:rsidRPr="0059360B">
              <w:rPr>
                <w:rFonts w:ascii="Palatino Linotype" w:hAnsi="Palatino Linotype" w:cs="Palatino Linotype"/>
                <w:b/>
                <w:spacing w:val="2"/>
                <w:w w:val="105"/>
                <w:sz w:val="18"/>
                <w:szCs w:val="18"/>
              </w:rPr>
              <w:t>a</w:t>
            </w:r>
            <w:r w:rsidRPr="0059360B">
              <w:rPr>
                <w:rFonts w:ascii="Palatino Linotype" w:hAnsi="Palatino Linotype" w:cs="Palatino Linotype"/>
                <w:b/>
                <w:spacing w:val="-1"/>
                <w:w w:val="105"/>
                <w:sz w:val="18"/>
                <w:szCs w:val="18"/>
              </w:rPr>
              <w:t>g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er</w:t>
            </w:r>
            <w:r w:rsidRPr="0059360B">
              <w:rPr>
                <w:rFonts w:ascii="Palatino Linotype" w:hAnsi="Palatino Linotype" w:cs="Palatino Linotype"/>
                <w:b/>
                <w:spacing w:val="13"/>
                <w:w w:val="105"/>
                <w:sz w:val="18"/>
                <w:szCs w:val="18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–</w:t>
            </w:r>
            <w:r w:rsidRPr="0059360B">
              <w:rPr>
                <w:rFonts w:ascii="Palatino Linotype" w:hAnsi="Palatino Linotype" w:cs="Palatino Linotype"/>
                <w:b/>
                <w:spacing w:val="11"/>
                <w:w w:val="105"/>
                <w:sz w:val="18"/>
                <w:szCs w:val="18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O</w:t>
            </w:r>
            <w:r w:rsidRPr="0059360B">
              <w:rPr>
                <w:rFonts w:ascii="Palatino Linotype" w:hAnsi="Palatino Linotype" w:cs="Palatino Linotype"/>
                <w:b/>
                <w:spacing w:val="3"/>
                <w:w w:val="105"/>
                <w:sz w:val="18"/>
                <w:szCs w:val="18"/>
              </w:rPr>
              <w:t>p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e</w:t>
            </w:r>
            <w:r w:rsidRPr="0059360B">
              <w:rPr>
                <w:rFonts w:ascii="Palatino Linotype" w:hAnsi="Palatino Linotype" w:cs="Palatino Linotype"/>
                <w:b/>
                <w:spacing w:val="1"/>
                <w:w w:val="105"/>
                <w:sz w:val="18"/>
                <w:szCs w:val="18"/>
              </w:rPr>
              <w:t>r</w:t>
            </w:r>
            <w:r w:rsidRPr="0059360B">
              <w:rPr>
                <w:rFonts w:ascii="Palatino Linotype" w:hAnsi="Palatino Linotype" w:cs="Palatino Linotype"/>
                <w:b/>
                <w:spacing w:val="-4"/>
                <w:w w:val="105"/>
                <w:sz w:val="18"/>
                <w:szCs w:val="18"/>
              </w:rPr>
              <w:t>a</w:t>
            </w:r>
            <w:r w:rsidRPr="0059360B">
              <w:rPr>
                <w:rFonts w:ascii="Palatino Linotype" w:hAnsi="Palatino Linotype" w:cs="Palatino Linotype"/>
                <w:b/>
                <w:spacing w:val="1"/>
                <w:w w:val="105"/>
                <w:sz w:val="18"/>
                <w:szCs w:val="18"/>
              </w:rPr>
              <w:t>ti</w:t>
            </w:r>
            <w:r w:rsidRPr="0059360B">
              <w:rPr>
                <w:rFonts w:ascii="Palatino Linotype" w:hAnsi="Palatino Linotype" w:cs="Palatino Linotype"/>
                <w:b/>
                <w:spacing w:val="-1"/>
                <w:w w:val="105"/>
                <w:sz w:val="18"/>
                <w:szCs w:val="18"/>
              </w:rPr>
              <w:t>o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ns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E6607B" w:rsidRPr="0059360B" w:rsidRDefault="00E6607B" w:rsidP="00E6607B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E6607B" w:rsidRPr="0059360B" w:rsidRDefault="00E6607B" w:rsidP="00E6607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3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60B">
              <w:rPr>
                <w:rFonts w:ascii="Palatino Linotype" w:hAnsi="Palatino Linotype" w:cs="Palatino Linotype"/>
                <w:b/>
                <w:spacing w:val="-1"/>
                <w:w w:val="105"/>
                <w:sz w:val="18"/>
                <w:szCs w:val="18"/>
              </w:rPr>
              <w:t>C</w:t>
            </w:r>
            <w:r w:rsidRPr="0059360B">
              <w:rPr>
                <w:rFonts w:ascii="Palatino Linotype" w:hAnsi="Palatino Linotype" w:cs="Palatino Linotype"/>
                <w:b/>
                <w:spacing w:val="1"/>
                <w:w w:val="105"/>
                <w:sz w:val="18"/>
                <w:szCs w:val="18"/>
              </w:rPr>
              <w:t>l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ient</w:t>
            </w:r>
            <w:r w:rsidRPr="0059360B">
              <w:rPr>
                <w:rFonts w:ascii="Palatino Linotype" w:hAnsi="Palatino Linotype" w:cs="Palatino Linotype"/>
                <w:b/>
                <w:spacing w:val="11"/>
                <w:w w:val="105"/>
                <w:sz w:val="18"/>
                <w:szCs w:val="18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–</w:t>
            </w:r>
            <w:r w:rsidRPr="0059360B">
              <w:rPr>
                <w:rFonts w:ascii="Palatino Linotype" w:hAnsi="Palatino Linotype" w:cs="Palatino Linotype"/>
                <w:b/>
                <w:spacing w:val="8"/>
                <w:w w:val="105"/>
                <w:sz w:val="18"/>
                <w:szCs w:val="18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St.</w:t>
            </w:r>
            <w:r w:rsidRPr="0059360B">
              <w:rPr>
                <w:rFonts w:ascii="Palatino Linotype" w:hAnsi="Palatino Linotype" w:cs="Palatino Linotype"/>
                <w:b/>
                <w:spacing w:val="14"/>
                <w:w w:val="105"/>
                <w:sz w:val="18"/>
                <w:szCs w:val="18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G</w:t>
            </w:r>
            <w:r w:rsidRPr="0059360B">
              <w:rPr>
                <w:rFonts w:ascii="Palatino Linotype" w:hAnsi="Palatino Linotype" w:cs="Palatino Linotype"/>
                <w:b/>
                <w:spacing w:val="-3"/>
                <w:w w:val="105"/>
                <w:sz w:val="18"/>
                <w:szCs w:val="18"/>
              </w:rPr>
              <w:t>e</w:t>
            </w:r>
            <w:r w:rsidRPr="0059360B">
              <w:rPr>
                <w:rFonts w:ascii="Palatino Linotype" w:hAnsi="Palatino Linotype" w:cs="Palatino Linotype"/>
                <w:b/>
                <w:spacing w:val="1"/>
                <w:w w:val="105"/>
                <w:sz w:val="18"/>
                <w:szCs w:val="18"/>
              </w:rPr>
              <w:t>o</w:t>
            </w:r>
            <w:r w:rsidRPr="0059360B">
              <w:rPr>
                <w:rFonts w:ascii="Palatino Linotype" w:hAnsi="Palatino Linotype" w:cs="Palatino Linotype"/>
                <w:b/>
                <w:spacing w:val="-2"/>
                <w:w w:val="105"/>
                <w:sz w:val="18"/>
                <w:szCs w:val="18"/>
              </w:rPr>
              <w:t>r</w:t>
            </w:r>
            <w:r w:rsidRPr="0059360B">
              <w:rPr>
                <w:rFonts w:ascii="Palatino Linotype" w:hAnsi="Palatino Linotype" w:cs="Palatino Linotype"/>
                <w:b/>
                <w:spacing w:val="1"/>
                <w:w w:val="105"/>
                <w:sz w:val="18"/>
                <w:szCs w:val="18"/>
              </w:rPr>
              <w:t>g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e</w:t>
            </w:r>
            <w:r w:rsidRPr="0059360B">
              <w:rPr>
                <w:rFonts w:ascii="Palatino Linotype" w:hAnsi="Palatino Linotype" w:cs="Palatino Linotype"/>
                <w:b/>
                <w:spacing w:val="11"/>
                <w:w w:val="105"/>
                <w:sz w:val="18"/>
                <w:szCs w:val="18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spacing w:val="-1"/>
                <w:w w:val="105"/>
                <w:sz w:val="18"/>
                <w:szCs w:val="18"/>
              </w:rPr>
              <w:t>Ba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nk</w:t>
            </w:r>
            <w:r w:rsidRPr="0059360B">
              <w:rPr>
                <w:rFonts w:ascii="Palatino Linotype" w:hAnsi="Palatino Linotype" w:cs="Palatino Linotype"/>
                <w:b/>
                <w:spacing w:val="13"/>
                <w:w w:val="105"/>
                <w:sz w:val="18"/>
                <w:szCs w:val="18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spacing w:val="2"/>
                <w:w w:val="105"/>
                <w:sz w:val="18"/>
                <w:szCs w:val="18"/>
              </w:rPr>
              <w:t>(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n</w:t>
            </w:r>
            <w:r w:rsidRPr="0059360B">
              <w:rPr>
                <w:rFonts w:ascii="Palatino Linotype" w:hAnsi="Palatino Linotype" w:cs="Palatino Linotype"/>
                <w:b/>
                <w:spacing w:val="-1"/>
                <w:w w:val="105"/>
                <w:sz w:val="18"/>
                <w:szCs w:val="18"/>
              </w:rPr>
              <w:t>o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w</w:t>
            </w:r>
            <w:r w:rsidRPr="0059360B">
              <w:rPr>
                <w:rFonts w:ascii="Palatino Linotype" w:hAnsi="Palatino Linotype" w:cs="Palatino Linotype"/>
                <w:b/>
                <w:spacing w:val="12"/>
                <w:w w:val="105"/>
                <w:sz w:val="18"/>
                <w:szCs w:val="18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spacing w:val="2"/>
                <w:w w:val="105"/>
                <w:sz w:val="18"/>
                <w:szCs w:val="18"/>
              </w:rPr>
              <w:t>W</w:t>
            </w:r>
            <w:r w:rsidRPr="0059360B">
              <w:rPr>
                <w:rFonts w:ascii="Palatino Linotype" w:hAnsi="Palatino Linotype" w:cs="Palatino Linotype"/>
                <w:b/>
                <w:spacing w:val="-3"/>
                <w:w w:val="105"/>
                <w:sz w:val="18"/>
                <w:szCs w:val="18"/>
              </w:rPr>
              <w:t>e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st</w:t>
            </w:r>
            <w:r w:rsidRPr="0059360B">
              <w:rPr>
                <w:rFonts w:ascii="Palatino Linotype" w:hAnsi="Palatino Linotype" w:cs="Palatino Linotype"/>
                <w:b/>
                <w:spacing w:val="1"/>
                <w:w w:val="105"/>
                <w:sz w:val="18"/>
                <w:szCs w:val="18"/>
              </w:rPr>
              <w:t>p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a</w:t>
            </w:r>
            <w:r w:rsidRPr="0059360B">
              <w:rPr>
                <w:rFonts w:ascii="Palatino Linotype" w:hAnsi="Palatino Linotype" w:cs="Palatino Linotype"/>
                <w:b/>
                <w:spacing w:val="-3"/>
                <w:w w:val="105"/>
                <w:sz w:val="18"/>
                <w:szCs w:val="18"/>
              </w:rPr>
              <w:t>c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)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</w:tcPr>
          <w:p w:rsidR="00E6607B" w:rsidRPr="0059360B" w:rsidRDefault="00E6607B" w:rsidP="00E6607B">
            <w:pPr>
              <w:kinsoku w:val="0"/>
              <w:overflowPunct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 w:cs="Times New Roman"/>
                <w:b/>
                <w:sz w:val="10"/>
                <w:szCs w:val="10"/>
              </w:rPr>
            </w:pPr>
          </w:p>
          <w:p w:rsidR="00E6607B" w:rsidRPr="0059360B" w:rsidRDefault="00E6607B" w:rsidP="00E6607B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4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N</w:t>
            </w:r>
            <w:r w:rsidRPr="0059360B">
              <w:rPr>
                <w:rFonts w:ascii="Palatino Linotype" w:hAnsi="Palatino Linotype" w:cs="Palatino Linotype"/>
                <w:b/>
                <w:spacing w:val="-1"/>
                <w:w w:val="105"/>
                <w:sz w:val="18"/>
                <w:szCs w:val="18"/>
              </w:rPr>
              <w:t>o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v</w:t>
            </w:r>
            <w:r w:rsidRPr="0059360B">
              <w:rPr>
                <w:rFonts w:ascii="Palatino Linotype" w:hAnsi="Palatino Linotype" w:cs="Palatino Linotype"/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spacing w:val="-4"/>
                <w:w w:val="105"/>
                <w:sz w:val="18"/>
                <w:szCs w:val="18"/>
              </w:rPr>
              <w:t>2</w:t>
            </w:r>
            <w:r w:rsidRPr="0059360B">
              <w:rPr>
                <w:rFonts w:ascii="Palatino Linotype" w:hAnsi="Palatino Linotype" w:cs="Palatino Linotype"/>
                <w:b/>
                <w:spacing w:val="2"/>
                <w:w w:val="105"/>
                <w:sz w:val="18"/>
                <w:szCs w:val="18"/>
              </w:rPr>
              <w:t>0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06</w:t>
            </w:r>
            <w:r w:rsidRPr="0059360B">
              <w:rPr>
                <w:rFonts w:ascii="Palatino Linotype" w:hAnsi="Palatino Linotype" w:cs="Palatino Linotype"/>
                <w:b/>
                <w:spacing w:val="-6"/>
                <w:w w:val="105"/>
                <w:sz w:val="18"/>
                <w:szCs w:val="18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–</w:t>
            </w:r>
            <w:r w:rsidRPr="0059360B">
              <w:rPr>
                <w:rFonts w:ascii="Palatino Linotype" w:hAnsi="Palatino Linotype" w:cs="Palatino Linotype"/>
                <w:b/>
                <w:spacing w:val="-5"/>
                <w:w w:val="105"/>
                <w:sz w:val="18"/>
                <w:szCs w:val="18"/>
              </w:rPr>
              <w:t xml:space="preserve"> 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N</w:t>
            </w:r>
            <w:r w:rsidRPr="0059360B">
              <w:rPr>
                <w:rFonts w:ascii="Palatino Linotype" w:hAnsi="Palatino Linotype" w:cs="Palatino Linotype"/>
                <w:b/>
                <w:spacing w:val="-1"/>
                <w:w w:val="105"/>
                <w:sz w:val="18"/>
                <w:szCs w:val="18"/>
              </w:rPr>
              <w:t>o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v</w:t>
            </w:r>
            <w:r w:rsidRPr="0059360B">
              <w:rPr>
                <w:rFonts w:ascii="Palatino Linotype" w:hAnsi="Palatino Linotype" w:cs="Palatino Linotype"/>
                <w:b/>
                <w:spacing w:val="-4"/>
                <w:w w:val="105"/>
                <w:sz w:val="18"/>
                <w:szCs w:val="18"/>
              </w:rPr>
              <w:t xml:space="preserve"> 2</w:t>
            </w:r>
            <w:r w:rsidRPr="0059360B">
              <w:rPr>
                <w:rFonts w:ascii="Palatino Linotype" w:hAnsi="Palatino Linotype" w:cs="Palatino Linotype"/>
                <w:b/>
                <w:spacing w:val="2"/>
                <w:w w:val="105"/>
                <w:sz w:val="18"/>
                <w:szCs w:val="18"/>
              </w:rPr>
              <w:t>0</w:t>
            </w:r>
            <w:r w:rsidRPr="0059360B">
              <w:rPr>
                <w:rFonts w:ascii="Palatino Linotype" w:hAnsi="Palatino Linotype" w:cs="Palatino Linotype"/>
                <w:b/>
                <w:w w:val="105"/>
                <w:sz w:val="18"/>
                <w:szCs w:val="18"/>
              </w:rPr>
              <w:t>07</w:t>
            </w:r>
          </w:p>
        </w:tc>
      </w:tr>
    </w:tbl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18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es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sf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3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ned</w:t>
      </w:r>
      <w:r w:rsidRPr="00E6607B">
        <w:rPr>
          <w:rFonts w:ascii="Palatino Linotype" w:hAnsi="Palatino Linotype" w:cs="Palatino Linotype"/>
          <w:spacing w:val="3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&amp;</w:t>
      </w:r>
      <w:r w:rsidRPr="00E6607B">
        <w:rPr>
          <w:rFonts w:ascii="Palatino Linotype" w:hAnsi="Palatino Linotype" w:cs="Palatino Linotype"/>
          <w:spacing w:val="3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pl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z w:val="17"/>
          <w:szCs w:val="17"/>
        </w:rPr>
        <w:t>ented</w:t>
      </w:r>
      <w:r w:rsidRPr="00E6607B">
        <w:rPr>
          <w:rFonts w:ascii="Palatino Linotype" w:hAnsi="Palatino Linotype" w:cs="Palatino Linotype"/>
          <w:spacing w:val="3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re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3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rd</w:t>
      </w:r>
      <w:r w:rsidRPr="00E6607B">
        <w:rPr>
          <w:rFonts w:ascii="Palatino Linotype" w:hAnsi="Palatino Linotype" w:cs="Palatino Linotype"/>
          <w:spacing w:val="3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es</w:t>
      </w:r>
      <w:r w:rsidRPr="00E6607B">
        <w:rPr>
          <w:rFonts w:ascii="Palatino Linotype" w:hAnsi="Palatino Linotype" w:cs="Palatino Linotype"/>
          <w:spacing w:val="3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ss</w:t>
      </w:r>
      <w:r w:rsidRPr="00E6607B">
        <w:rPr>
          <w:rFonts w:ascii="Palatino Linotype" w:hAnsi="Palatino Linotype" w:cs="Palatino Linotype"/>
          <w:spacing w:val="3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&amp;</w:t>
      </w:r>
      <w:r w:rsidRPr="00E6607B">
        <w:rPr>
          <w:rFonts w:ascii="Palatino Linotype" w:hAnsi="Palatino Linotype" w:cs="Palatino Linotype"/>
          <w:spacing w:val="3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ed</w:t>
      </w:r>
      <w:r w:rsidRPr="00E6607B">
        <w:rPr>
          <w:rFonts w:ascii="Palatino Linotype" w:hAnsi="Palatino Linotype" w:cs="Palatino Linotype"/>
          <w:spacing w:val="3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z w:val="17"/>
          <w:szCs w:val="17"/>
        </w:rPr>
        <w:t>ey</w:t>
      </w:r>
      <w:r w:rsidRPr="00E6607B">
        <w:rPr>
          <w:rFonts w:ascii="Palatino Linotype" w:hAnsi="Palatino Linotype" w:cs="Palatino Linotype"/>
          <w:spacing w:val="3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li</w:t>
      </w:r>
      <w:r w:rsidRPr="00E6607B">
        <w:rPr>
          <w:rFonts w:ascii="Palatino Linotype" w:hAnsi="Palatino Linotype" w:cs="Palatino Linotype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es</w:t>
      </w:r>
      <w:r w:rsidRPr="00E6607B">
        <w:rPr>
          <w:rFonts w:ascii="Palatino Linotype" w:hAnsi="Palatino Linotype" w:cs="Palatino Linotype"/>
          <w:spacing w:val="3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rt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3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to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proofErr w:type="gramStart"/>
      <w:r w:rsidRPr="00E6607B">
        <w:rPr>
          <w:rFonts w:ascii="Palatino Linotype" w:hAnsi="Palatino Linotype" w:cs="Palatino Linotype"/>
          <w:sz w:val="17"/>
          <w:szCs w:val="17"/>
        </w:rPr>
        <w:t>tr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proofErr w:type="gramEnd"/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al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to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ia</w:t>
      </w:r>
      <w:r w:rsidRPr="00E6607B">
        <w:rPr>
          <w:rFonts w:ascii="Palatino Linotype" w:hAnsi="Palatino Linotype" w:cs="Palatino Linotype"/>
          <w:sz w:val="17"/>
          <w:szCs w:val="17"/>
        </w:rPr>
        <w:t>.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rt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&amp;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pl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li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to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re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ss</w:t>
      </w:r>
      <w:r w:rsidRPr="00E6607B">
        <w:rPr>
          <w:rFonts w:ascii="Palatino Linotype" w:hAnsi="Palatino Linotype" w:cs="Palatino Linotype"/>
          <w:spacing w:val="-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.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es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sf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-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ed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end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ess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nt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,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z w:val="17"/>
          <w:szCs w:val="17"/>
        </w:rPr>
        <w:t>.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19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E6607B" w:rsidRPr="0059360B" w:rsidRDefault="00E6607B" w:rsidP="00E6607B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6"/>
        <w:jc w:val="center"/>
        <w:outlineLvl w:val="1"/>
        <w:rPr>
          <w:rFonts w:ascii="Palatino Linotype" w:hAnsi="Palatino Linotype" w:cs="Palatino Linotype"/>
          <w:b/>
          <w:sz w:val="18"/>
          <w:szCs w:val="18"/>
        </w:rPr>
      </w:pP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A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ssistant</w:t>
      </w:r>
      <w:r w:rsidRPr="0059360B">
        <w:rPr>
          <w:rFonts w:ascii="Palatino Linotype" w:hAnsi="Palatino Linotype" w:cs="Palatino Linotype"/>
          <w:b/>
          <w:spacing w:val="2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M</w:t>
      </w:r>
      <w:r w:rsidRPr="0059360B">
        <w:rPr>
          <w:rFonts w:ascii="Palatino Linotype" w:hAnsi="Palatino Linotype" w:cs="Palatino Linotype"/>
          <w:b/>
          <w:spacing w:val="-4"/>
          <w:w w:val="105"/>
          <w:sz w:val="18"/>
          <w:szCs w:val="18"/>
        </w:rPr>
        <w:t>a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na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g</w:t>
      </w:r>
      <w:r w:rsidRPr="0059360B">
        <w:rPr>
          <w:rFonts w:ascii="Palatino Linotype" w:hAnsi="Palatino Linotype" w:cs="Palatino Linotype"/>
          <w:b/>
          <w:spacing w:val="-3"/>
          <w:w w:val="105"/>
          <w:sz w:val="18"/>
          <w:szCs w:val="18"/>
        </w:rPr>
        <w:t>e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r</w:t>
      </w:r>
      <w:r w:rsidRPr="0059360B">
        <w:rPr>
          <w:rFonts w:ascii="Palatino Linotype" w:hAnsi="Palatino Linotype" w:cs="Palatino Linotype"/>
          <w:b/>
          <w:spacing w:val="3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O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p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e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r</w:t>
      </w:r>
      <w:r w:rsidRPr="0059360B">
        <w:rPr>
          <w:rFonts w:ascii="Palatino Linotype" w:hAnsi="Palatino Linotype" w:cs="Palatino Linotype"/>
          <w:b/>
          <w:spacing w:val="-4"/>
          <w:w w:val="105"/>
          <w:sz w:val="18"/>
          <w:szCs w:val="18"/>
        </w:rPr>
        <w:t>a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t</w:t>
      </w:r>
      <w:r w:rsidRPr="0059360B">
        <w:rPr>
          <w:rFonts w:ascii="Palatino Linotype" w:hAnsi="Palatino Linotype" w:cs="Palatino Linotype"/>
          <w:b/>
          <w:spacing w:val="3"/>
          <w:w w:val="105"/>
          <w:sz w:val="18"/>
          <w:szCs w:val="18"/>
        </w:rPr>
        <w:t>i</w:t>
      </w:r>
      <w:r w:rsidRPr="0059360B">
        <w:rPr>
          <w:rFonts w:ascii="Palatino Linotype" w:hAnsi="Palatino Linotype" w:cs="Palatino Linotype"/>
          <w:b/>
          <w:spacing w:val="-1"/>
          <w:w w:val="105"/>
          <w:sz w:val="18"/>
          <w:szCs w:val="18"/>
        </w:rPr>
        <w:t>o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 xml:space="preserve">ns               </w:t>
      </w:r>
      <w:r w:rsidRPr="0059360B">
        <w:rPr>
          <w:rFonts w:ascii="Palatino Linotype" w:hAnsi="Palatino Linotype" w:cs="Palatino Linotype"/>
          <w:b/>
          <w:spacing w:val="42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spacing w:val="-1"/>
          <w:w w:val="105"/>
          <w:sz w:val="18"/>
          <w:szCs w:val="18"/>
        </w:rPr>
        <w:t>C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l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ient</w:t>
      </w:r>
      <w:r w:rsidRPr="0059360B">
        <w:rPr>
          <w:rFonts w:ascii="Palatino Linotype" w:hAnsi="Palatino Linotype" w:cs="Palatino Linotype"/>
          <w:b/>
          <w:spacing w:val="3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–</w:t>
      </w:r>
      <w:r w:rsidRPr="0059360B">
        <w:rPr>
          <w:rFonts w:ascii="Palatino Linotype" w:hAnsi="Palatino Linotype" w:cs="Palatino Linotype"/>
          <w:b/>
          <w:spacing w:val="-1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D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u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n &amp;</w:t>
      </w:r>
      <w:r w:rsidRPr="0059360B">
        <w:rPr>
          <w:rFonts w:ascii="Palatino Linotype" w:hAnsi="Palatino Linotype" w:cs="Palatino Linotype"/>
          <w:b/>
          <w:spacing w:val="3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B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r</w:t>
      </w:r>
      <w:r w:rsidRPr="0059360B">
        <w:rPr>
          <w:rFonts w:ascii="Palatino Linotype" w:hAnsi="Palatino Linotype" w:cs="Palatino Linotype"/>
          <w:b/>
          <w:spacing w:val="-4"/>
          <w:w w:val="105"/>
          <w:sz w:val="18"/>
          <w:szCs w:val="18"/>
        </w:rPr>
        <w:t>a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d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st</w:t>
      </w:r>
      <w:r w:rsidRPr="0059360B">
        <w:rPr>
          <w:rFonts w:ascii="Palatino Linotype" w:hAnsi="Palatino Linotype" w:cs="Palatino Linotype"/>
          <w:b/>
          <w:spacing w:val="-2"/>
          <w:w w:val="105"/>
          <w:sz w:val="18"/>
          <w:szCs w:val="18"/>
        </w:rPr>
        <w:t>r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e</w:t>
      </w:r>
      <w:r w:rsidRPr="0059360B">
        <w:rPr>
          <w:rFonts w:ascii="Palatino Linotype" w:hAnsi="Palatino Linotype" w:cs="Palatino Linotype"/>
          <w:b/>
          <w:spacing w:val="-3"/>
          <w:w w:val="105"/>
          <w:sz w:val="18"/>
          <w:szCs w:val="18"/>
        </w:rPr>
        <w:t>e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 xml:space="preserve">t                                             </w:t>
      </w:r>
      <w:r w:rsidRPr="0059360B">
        <w:rPr>
          <w:rFonts w:ascii="Palatino Linotype" w:hAnsi="Palatino Linotype" w:cs="Palatino Linotype"/>
          <w:b/>
          <w:spacing w:val="16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S</w:t>
      </w:r>
      <w:r w:rsidRPr="0059360B">
        <w:rPr>
          <w:rFonts w:ascii="Palatino Linotype" w:hAnsi="Palatino Linotype" w:cs="Palatino Linotype"/>
          <w:b/>
          <w:spacing w:val="-3"/>
          <w:w w:val="105"/>
          <w:sz w:val="18"/>
          <w:szCs w:val="18"/>
        </w:rPr>
        <w:t>e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p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t</w:t>
      </w:r>
      <w:r w:rsidRPr="0059360B">
        <w:rPr>
          <w:rFonts w:ascii="Palatino Linotype" w:hAnsi="Palatino Linotype" w:cs="Palatino Linotype"/>
          <w:b/>
          <w:spacing w:val="3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spacing w:val="-4"/>
          <w:w w:val="105"/>
          <w:sz w:val="18"/>
          <w:szCs w:val="18"/>
        </w:rPr>
        <w:t>2</w:t>
      </w:r>
      <w:r w:rsidRPr="0059360B">
        <w:rPr>
          <w:rFonts w:ascii="Palatino Linotype" w:hAnsi="Palatino Linotype" w:cs="Palatino Linotype"/>
          <w:b/>
          <w:spacing w:val="2"/>
          <w:w w:val="105"/>
          <w:sz w:val="18"/>
          <w:szCs w:val="18"/>
        </w:rPr>
        <w:t>0</w:t>
      </w:r>
      <w:r w:rsidRPr="0059360B">
        <w:rPr>
          <w:rFonts w:ascii="Palatino Linotype" w:hAnsi="Palatino Linotype" w:cs="Palatino Linotype"/>
          <w:b/>
          <w:spacing w:val="-4"/>
          <w:w w:val="105"/>
          <w:sz w:val="18"/>
          <w:szCs w:val="18"/>
        </w:rPr>
        <w:t>0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5</w:t>
      </w:r>
      <w:r w:rsidRPr="0059360B">
        <w:rPr>
          <w:rFonts w:ascii="Palatino Linotype" w:hAnsi="Palatino Linotype" w:cs="Palatino Linotype"/>
          <w:b/>
          <w:spacing w:val="4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–</w:t>
      </w:r>
      <w:r w:rsidRPr="0059360B">
        <w:rPr>
          <w:rFonts w:ascii="Palatino Linotype" w:hAnsi="Palatino Linotype" w:cs="Palatino Linotype"/>
          <w:b/>
          <w:spacing w:val="-1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O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c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t</w:t>
      </w:r>
      <w:r w:rsidRPr="0059360B">
        <w:rPr>
          <w:rFonts w:ascii="Palatino Linotype" w:hAnsi="Palatino Linotype" w:cs="Palatino Linotype"/>
          <w:b/>
          <w:spacing w:val="3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2</w:t>
      </w:r>
      <w:r w:rsidRPr="0059360B">
        <w:rPr>
          <w:rFonts w:ascii="Palatino Linotype" w:hAnsi="Palatino Linotype" w:cs="Palatino Linotype"/>
          <w:b/>
          <w:spacing w:val="2"/>
          <w:w w:val="105"/>
          <w:sz w:val="18"/>
          <w:szCs w:val="18"/>
        </w:rPr>
        <w:t>0</w:t>
      </w:r>
      <w:r w:rsidRPr="0059360B">
        <w:rPr>
          <w:rFonts w:ascii="Palatino Linotype" w:hAnsi="Palatino Linotype" w:cs="Palatino Linotype"/>
          <w:b/>
          <w:spacing w:val="-4"/>
          <w:w w:val="105"/>
          <w:sz w:val="18"/>
          <w:szCs w:val="18"/>
        </w:rPr>
        <w:t>0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6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before="3" w:after="0" w:line="240" w:lineRule="auto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-1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&amp;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wee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/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re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rts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to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xi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z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ll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uc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z w:val="17"/>
          <w:szCs w:val="17"/>
        </w:rPr>
        <w:t>t.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x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x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j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ts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al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y</w:t>
      </w:r>
      <w:r w:rsidRPr="00E6607B">
        <w:rPr>
          <w:rFonts w:ascii="Palatino Linotype" w:hAnsi="Palatino Linotype" w:cs="Palatino Linotype"/>
          <w:spacing w:val="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mp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ve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ry</w:t>
      </w:r>
      <w:r w:rsidRPr="00E6607B">
        <w:rPr>
          <w:rFonts w:ascii="Palatino Linotype" w:hAnsi="Palatino Linotype" w:cs="Palatino Linotype"/>
          <w:spacing w:val="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res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ts</w:t>
      </w:r>
      <w:r w:rsidRPr="00E6607B">
        <w:rPr>
          <w:rFonts w:ascii="Palatino Linotype" w:hAnsi="Palatino Linotype" w:cs="Palatino Linotype"/>
          <w:spacing w:val="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1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x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st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pacing w:val="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k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w</w:t>
      </w:r>
      <w:r w:rsidRPr="00E6607B">
        <w:rPr>
          <w:rFonts w:ascii="Palatino Linotype" w:hAnsi="Palatino Linotype" w:cs="Palatino Linotype"/>
          <w:spacing w:val="11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&amp;</w:t>
      </w:r>
      <w:r w:rsidRPr="00E6607B">
        <w:rPr>
          <w:rFonts w:ascii="Palatino Linotype" w:hAnsi="Palatino Linotype" w:cs="Palatino Linotype"/>
          <w:spacing w:val="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ng</w:t>
      </w:r>
      <w:r w:rsidRPr="00E6607B">
        <w:rPr>
          <w:rFonts w:ascii="Palatino Linotype" w:hAnsi="Palatino Linotype" w:cs="Palatino Linotype"/>
          <w:spacing w:val="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te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f</w:t>
      </w:r>
      <w:r w:rsidRPr="00E6607B">
        <w:rPr>
          <w:rFonts w:ascii="Palatino Linotype" w:hAnsi="Palatino Linotype" w:cs="Palatino Linotype"/>
          <w:spacing w:val="10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1</w:t>
      </w:r>
      <w:r w:rsidRPr="00E6607B">
        <w:rPr>
          <w:rFonts w:ascii="Palatino Linotype" w:hAnsi="Palatino Linotype" w:cs="Palatino Linotype"/>
          <w:sz w:val="17"/>
          <w:szCs w:val="17"/>
        </w:rPr>
        <w:t>4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proofErr w:type="gramStart"/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z w:val="17"/>
          <w:szCs w:val="17"/>
        </w:rPr>
        <w:t>ents</w:t>
      </w:r>
      <w:proofErr w:type="gramEnd"/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nv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ved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ma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g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z w:val="17"/>
          <w:szCs w:val="17"/>
        </w:rPr>
        <w:t>ent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8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ei</w:t>
      </w:r>
      <w:r w:rsidRPr="00E6607B">
        <w:rPr>
          <w:rFonts w:ascii="Palatino Linotype" w:hAnsi="Palatino Linotype" w:cs="Palatino Linotype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z w:val="17"/>
          <w:szCs w:val="17"/>
        </w:rPr>
        <w:t>es</w:t>
      </w:r>
      <w:r w:rsidRPr="00E6607B">
        <w:rPr>
          <w:rFonts w:ascii="Palatino Linotype" w:hAnsi="Palatino Linotype" w:cs="Palatino Linotype"/>
          <w:spacing w:val="-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z w:val="17"/>
          <w:szCs w:val="17"/>
        </w:rPr>
        <w:t>ss.</w:t>
      </w:r>
    </w:p>
    <w:p w:rsidR="00E6607B" w:rsidRPr="00E6607B" w:rsidRDefault="00E6607B" w:rsidP="00E6607B">
      <w:pPr>
        <w:numPr>
          <w:ilvl w:val="0"/>
          <w:numId w:val="1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rt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ng 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l 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&amp; </w:t>
      </w:r>
      <w:r w:rsidRPr="00E6607B">
        <w:rPr>
          <w:rFonts w:ascii="Palatino Linotype" w:hAnsi="Palatino Linotype" w:cs="Palatino Linotype"/>
          <w:spacing w:val="6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x</w:t>
      </w:r>
      <w:r w:rsidRPr="00E6607B">
        <w:rPr>
          <w:rFonts w:ascii="Palatino Linotype" w:hAnsi="Palatino Linotype" w:cs="Palatino Linotype"/>
          <w:sz w:val="17"/>
          <w:szCs w:val="17"/>
        </w:rPr>
        <w:t>te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l </w:t>
      </w:r>
      <w:r w:rsidRPr="00E6607B">
        <w:rPr>
          <w:rFonts w:ascii="Palatino Linotype" w:hAnsi="Palatino Linotype" w:cs="Palatino Linotype"/>
          <w:spacing w:val="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u</w:t>
      </w:r>
      <w:r w:rsidRPr="00E6607B">
        <w:rPr>
          <w:rFonts w:ascii="Palatino Linotype" w:hAnsi="Palatino Linotype" w:cs="Palatino Linotype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ts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(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X, 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SAS, </w:t>
      </w:r>
      <w:r w:rsidRPr="00E6607B">
        <w:rPr>
          <w:rFonts w:ascii="Palatino Linotype" w:hAnsi="Palatino Linotype" w:cs="Palatino Linotype"/>
          <w:spacing w:val="5"/>
          <w:sz w:val="17"/>
          <w:szCs w:val="17"/>
        </w:rPr>
        <w:t xml:space="preserve"> </w:t>
      </w:r>
      <w:proofErr w:type="spellStart"/>
      <w:r w:rsidRPr="00E6607B">
        <w:rPr>
          <w:rFonts w:ascii="Palatino Linotype" w:hAnsi="Palatino Linotype" w:cs="Palatino Linotype"/>
          <w:sz w:val="17"/>
          <w:szCs w:val="17"/>
        </w:rPr>
        <w:t>eSC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M</w:t>
      </w:r>
      <w:proofErr w:type="spellEnd"/>
      <w:r w:rsidRPr="00E6607B">
        <w:rPr>
          <w:rFonts w:ascii="Palatino Linotype" w:hAnsi="Palatino Linotype" w:cs="Palatino Linotype"/>
          <w:sz w:val="17"/>
          <w:szCs w:val="17"/>
        </w:rPr>
        <w:t xml:space="preserve">) </w:t>
      </w:r>
      <w:r w:rsidRPr="00E6607B">
        <w:rPr>
          <w:rFonts w:ascii="Palatino Linotype" w:hAnsi="Palatino Linotype" w:cs="Palatino Linotype"/>
          <w:spacing w:val="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d</w:t>
      </w:r>
      <w:r w:rsidRPr="00E6607B">
        <w:rPr>
          <w:rFonts w:ascii="Palatino Linotype" w:hAnsi="Palatino Linotype" w:cs="Palatino Linotype"/>
          <w:spacing w:val="-6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>v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l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ng 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&amp; </w:t>
      </w:r>
      <w:r w:rsidRPr="00E6607B">
        <w:rPr>
          <w:rFonts w:ascii="Palatino Linotype" w:hAnsi="Palatino Linotype" w:cs="Palatino Linotype"/>
          <w:spacing w:val="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h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g </w:t>
      </w:r>
      <w:r w:rsidRPr="00E6607B">
        <w:rPr>
          <w:rFonts w:ascii="Palatino Linotype" w:hAnsi="Palatino Linotype" w:cs="Palatino Linotype"/>
          <w:spacing w:val="3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b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est 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3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es </w:t>
      </w:r>
      <w:r w:rsidRPr="00E6607B">
        <w:rPr>
          <w:rFonts w:ascii="Palatino Linotype" w:hAnsi="Palatino Linotype" w:cs="Palatino Linotype"/>
          <w:spacing w:val="5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s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 xml:space="preserve"> p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t </w:t>
      </w:r>
      <w:r w:rsidRPr="00E6607B">
        <w:rPr>
          <w:rFonts w:ascii="Palatino Linotype" w:hAnsi="Palatino Linotype" w:cs="Palatino Linotype"/>
          <w:spacing w:val="4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 xml:space="preserve">f </w:t>
      </w:r>
      <w:r w:rsidRPr="00E6607B">
        <w:rPr>
          <w:rFonts w:ascii="Palatino Linotype" w:hAnsi="Palatino Linotype" w:cs="Palatino Linotype"/>
          <w:spacing w:val="7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z w:val="17"/>
          <w:szCs w:val="17"/>
        </w:rPr>
        <w:t>the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28" w:lineRule="exact"/>
        <w:ind w:left="836"/>
        <w:rPr>
          <w:rFonts w:ascii="Palatino Linotype" w:hAnsi="Palatino Linotype" w:cs="Palatino Linotype"/>
          <w:sz w:val="17"/>
          <w:szCs w:val="17"/>
        </w:rPr>
      </w:pPr>
      <w:proofErr w:type="gramStart"/>
      <w:r w:rsidRPr="00E6607B">
        <w:rPr>
          <w:rFonts w:ascii="Palatino Linotype" w:hAnsi="Palatino Linotype" w:cs="Palatino Linotype"/>
          <w:sz w:val="17"/>
          <w:szCs w:val="17"/>
        </w:rPr>
        <w:t>tr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fo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1"/>
          <w:sz w:val="17"/>
          <w:szCs w:val="17"/>
        </w:rPr>
        <w:t>m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a</w:t>
      </w:r>
      <w:r w:rsidRPr="00E6607B">
        <w:rPr>
          <w:rFonts w:ascii="Palatino Linotype" w:hAnsi="Palatino Linotype" w:cs="Palatino Linotype"/>
          <w:sz w:val="17"/>
          <w:szCs w:val="17"/>
        </w:rPr>
        <w:t>t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i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z w:val="17"/>
          <w:szCs w:val="17"/>
        </w:rPr>
        <w:t>n</w:t>
      </w:r>
      <w:proofErr w:type="gramEnd"/>
      <w:r w:rsidRPr="00E6607B">
        <w:rPr>
          <w:rFonts w:ascii="Palatino Linotype" w:hAnsi="Palatino Linotype" w:cs="Palatino Linotype"/>
          <w:spacing w:val="-19"/>
          <w:sz w:val="17"/>
          <w:szCs w:val="17"/>
        </w:rPr>
        <w:t xml:space="preserve"> 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p</w:t>
      </w:r>
      <w:r w:rsidRPr="00E6607B">
        <w:rPr>
          <w:rFonts w:ascii="Palatino Linotype" w:hAnsi="Palatino Linotype" w:cs="Palatino Linotype"/>
          <w:spacing w:val="2"/>
          <w:sz w:val="17"/>
          <w:szCs w:val="17"/>
        </w:rPr>
        <w:t>r</w:t>
      </w:r>
      <w:r w:rsidRPr="00E6607B">
        <w:rPr>
          <w:rFonts w:ascii="Palatino Linotype" w:hAnsi="Palatino Linotype" w:cs="Palatino Linotype"/>
          <w:spacing w:val="-5"/>
          <w:sz w:val="17"/>
          <w:szCs w:val="17"/>
        </w:rPr>
        <w:t>o</w:t>
      </w:r>
      <w:r w:rsidRPr="00E6607B">
        <w:rPr>
          <w:rFonts w:ascii="Palatino Linotype" w:hAnsi="Palatino Linotype" w:cs="Palatino Linotype"/>
          <w:spacing w:val="1"/>
          <w:sz w:val="17"/>
          <w:szCs w:val="17"/>
        </w:rPr>
        <w:t>c</w:t>
      </w:r>
      <w:r w:rsidRPr="00E6607B">
        <w:rPr>
          <w:rFonts w:ascii="Palatino Linotype" w:hAnsi="Palatino Linotype" w:cs="Palatino Linotype"/>
          <w:sz w:val="17"/>
          <w:szCs w:val="17"/>
        </w:rPr>
        <w:t>e</w:t>
      </w:r>
      <w:r w:rsidRPr="00E6607B">
        <w:rPr>
          <w:rFonts w:ascii="Palatino Linotype" w:hAnsi="Palatino Linotype" w:cs="Palatino Linotype"/>
          <w:spacing w:val="-2"/>
          <w:sz w:val="17"/>
          <w:szCs w:val="17"/>
        </w:rPr>
        <w:t>s</w:t>
      </w:r>
      <w:r w:rsidRPr="00E6607B">
        <w:rPr>
          <w:rFonts w:ascii="Palatino Linotype" w:hAnsi="Palatino Linotype" w:cs="Palatino Linotype"/>
          <w:sz w:val="17"/>
          <w:szCs w:val="17"/>
        </w:rPr>
        <w:t>s.</w:t>
      </w:r>
    </w:p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E6607B" w:rsidRPr="0059360B" w:rsidRDefault="00E6607B" w:rsidP="00E6607B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8"/>
        <w:jc w:val="center"/>
        <w:outlineLvl w:val="1"/>
        <w:rPr>
          <w:rFonts w:ascii="Palatino Linotype" w:hAnsi="Palatino Linotype" w:cs="Palatino Linotype"/>
          <w:b/>
          <w:w w:val="105"/>
          <w:sz w:val="18"/>
          <w:szCs w:val="18"/>
        </w:rPr>
      </w:pP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P</w:t>
      </w:r>
      <w:r w:rsidRPr="0059360B">
        <w:rPr>
          <w:rFonts w:ascii="Palatino Linotype" w:hAnsi="Palatino Linotype" w:cs="Palatino Linotype"/>
          <w:b/>
          <w:spacing w:val="-2"/>
          <w:w w:val="105"/>
          <w:sz w:val="18"/>
          <w:szCs w:val="18"/>
        </w:rPr>
        <w:t>r</w:t>
      </w:r>
      <w:r w:rsidRPr="0059360B">
        <w:rPr>
          <w:rFonts w:ascii="Palatino Linotype" w:hAnsi="Palatino Linotype" w:cs="Palatino Linotype"/>
          <w:b/>
          <w:spacing w:val="-1"/>
          <w:w w:val="105"/>
          <w:sz w:val="18"/>
          <w:szCs w:val="18"/>
        </w:rPr>
        <w:t>o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j</w:t>
      </w:r>
      <w:r w:rsidRPr="0059360B">
        <w:rPr>
          <w:rFonts w:ascii="Palatino Linotype" w:hAnsi="Palatino Linotype" w:cs="Palatino Linotype"/>
          <w:b/>
          <w:spacing w:val="-3"/>
          <w:w w:val="105"/>
          <w:sz w:val="18"/>
          <w:szCs w:val="18"/>
        </w:rPr>
        <w:t>e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c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t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 xml:space="preserve"> O</w:t>
      </w:r>
      <w:r w:rsidRPr="0059360B">
        <w:rPr>
          <w:rFonts w:ascii="Palatino Linotype" w:hAnsi="Palatino Linotype" w:cs="Palatino Linotype"/>
          <w:b/>
          <w:spacing w:val="-1"/>
          <w:w w:val="105"/>
          <w:sz w:val="18"/>
          <w:szCs w:val="18"/>
        </w:rPr>
        <w:t>ff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i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c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e</w:t>
      </w:r>
      <w:r w:rsidRPr="0059360B">
        <w:rPr>
          <w:rFonts w:ascii="Palatino Linotype" w:hAnsi="Palatino Linotype" w:cs="Palatino Linotype"/>
          <w:b/>
          <w:spacing w:val="-1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A</w:t>
      </w:r>
      <w:r w:rsidRPr="0059360B">
        <w:rPr>
          <w:rFonts w:ascii="Palatino Linotype" w:hAnsi="Palatino Linotype" w:cs="Palatino Linotype"/>
          <w:b/>
          <w:spacing w:val="3"/>
          <w:w w:val="105"/>
          <w:sz w:val="18"/>
          <w:szCs w:val="18"/>
        </w:rPr>
        <w:t>d</w:t>
      </w:r>
      <w:r w:rsidRPr="0059360B">
        <w:rPr>
          <w:rFonts w:ascii="Palatino Linotype" w:hAnsi="Palatino Linotype" w:cs="Palatino Linotype"/>
          <w:b/>
          <w:spacing w:val="-1"/>
          <w:w w:val="105"/>
          <w:sz w:val="18"/>
          <w:szCs w:val="18"/>
        </w:rPr>
        <w:t>m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in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i</w:t>
      </w:r>
      <w:r w:rsidRPr="0059360B">
        <w:rPr>
          <w:rFonts w:ascii="Palatino Linotype" w:hAnsi="Palatino Linotype" w:cs="Palatino Linotype"/>
          <w:b/>
          <w:spacing w:val="-2"/>
          <w:w w:val="105"/>
          <w:sz w:val="18"/>
          <w:szCs w:val="18"/>
        </w:rPr>
        <w:t>s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t</w:t>
      </w:r>
      <w:r w:rsidRPr="0059360B">
        <w:rPr>
          <w:rFonts w:ascii="Palatino Linotype" w:hAnsi="Palatino Linotype" w:cs="Palatino Linotype"/>
          <w:b/>
          <w:spacing w:val="-2"/>
          <w:w w:val="105"/>
          <w:sz w:val="18"/>
          <w:szCs w:val="18"/>
        </w:rPr>
        <w:t>r</w:t>
      </w:r>
      <w:r w:rsidRPr="0059360B">
        <w:rPr>
          <w:rFonts w:ascii="Palatino Linotype" w:hAnsi="Palatino Linotype" w:cs="Palatino Linotype"/>
          <w:b/>
          <w:spacing w:val="-4"/>
          <w:w w:val="105"/>
          <w:sz w:val="18"/>
          <w:szCs w:val="18"/>
        </w:rPr>
        <w:t>a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to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 xml:space="preserve">r                   </w:t>
      </w:r>
      <w:r w:rsidRPr="0059360B">
        <w:rPr>
          <w:rFonts w:ascii="Palatino Linotype" w:hAnsi="Palatino Linotype" w:cs="Palatino Linotype"/>
          <w:b/>
          <w:spacing w:val="7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spacing w:val="-1"/>
          <w:w w:val="105"/>
          <w:sz w:val="18"/>
          <w:szCs w:val="18"/>
        </w:rPr>
        <w:t>C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l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ient</w:t>
      </w:r>
      <w:r w:rsidRPr="0059360B">
        <w:rPr>
          <w:rFonts w:ascii="Palatino Linotype" w:hAnsi="Palatino Linotype" w:cs="Palatino Linotype"/>
          <w:b/>
          <w:spacing w:val="2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–</w:t>
      </w:r>
      <w:r w:rsidRPr="0059360B">
        <w:rPr>
          <w:rFonts w:ascii="Palatino Linotype" w:hAnsi="Palatino Linotype" w:cs="Palatino Linotype"/>
          <w:b/>
          <w:spacing w:val="-2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spacing w:val="-1"/>
          <w:w w:val="105"/>
          <w:sz w:val="18"/>
          <w:szCs w:val="18"/>
        </w:rPr>
        <w:t>I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BM</w:t>
      </w:r>
      <w:r w:rsidRPr="0059360B">
        <w:rPr>
          <w:rFonts w:ascii="Palatino Linotype" w:hAnsi="Palatino Linotype" w:cs="Palatino Linotype"/>
          <w:b/>
          <w:spacing w:val="-1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spacing w:val="3"/>
          <w:w w:val="105"/>
          <w:sz w:val="18"/>
          <w:szCs w:val="18"/>
        </w:rPr>
        <w:t>U</w:t>
      </w:r>
      <w:r w:rsidRPr="0059360B">
        <w:rPr>
          <w:rFonts w:ascii="Palatino Linotype" w:hAnsi="Palatino Linotype" w:cs="Palatino Linotype"/>
          <w:b/>
          <w:spacing w:val="-2"/>
          <w:w w:val="105"/>
          <w:sz w:val="18"/>
          <w:szCs w:val="18"/>
        </w:rPr>
        <w:t>S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 xml:space="preserve">A                                                           </w:t>
      </w:r>
      <w:r w:rsidRPr="0059360B">
        <w:rPr>
          <w:rFonts w:ascii="Palatino Linotype" w:hAnsi="Palatino Linotype" w:cs="Palatino Linotype"/>
          <w:b/>
          <w:spacing w:val="9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spacing w:val="-3"/>
          <w:w w:val="105"/>
          <w:sz w:val="18"/>
          <w:szCs w:val="18"/>
        </w:rPr>
        <w:t>A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p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r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2004</w:t>
      </w:r>
      <w:r w:rsidRPr="0059360B">
        <w:rPr>
          <w:rFonts w:ascii="Palatino Linotype" w:hAnsi="Palatino Linotype" w:cs="Palatino Linotype"/>
          <w:b/>
          <w:spacing w:val="-1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–</w:t>
      </w:r>
      <w:r w:rsidRPr="0059360B">
        <w:rPr>
          <w:rFonts w:ascii="Palatino Linotype" w:hAnsi="Palatino Linotype" w:cs="Palatino Linotype"/>
          <w:b/>
          <w:spacing w:val="2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spacing w:val="1"/>
          <w:w w:val="105"/>
          <w:sz w:val="18"/>
          <w:szCs w:val="18"/>
        </w:rPr>
        <w:t>Au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g</w:t>
      </w:r>
      <w:r w:rsidRPr="0059360B">
        <w:rPr>
          <w:rFonts w:ascii="Palatino Linotype" w:hAnsi="Palatino Linotype" w:cs="Palatino Linotype"/>
          <w:b/>
          <w:spacing w:val="3"/>
          <w:w w:val="105"/>
          <w:sz w:val="18"/>
          <w:szCs w:val="18"/>
        </w:rPr>
        <w:t xml:space="preserve"> </w:t>
      </w:r>
      <w:r w:rsidRPr="0059360B">
        <w:rPr>
          <w:rFonts w:ascii="Palatino Linotype" w:hAnsi="Palatino Linotype" w:cs="Palatino Linotype"/>
          <w:b/>
          <w:spacing w:val="-4"/>
          <w:w w:val="105"/>
          <w:sz w:val="18"/>
          <w:szCs w:val="18"/>
        </w:rPr>
        <w:t>2</w:t>
      </w:r>
      <w:r w:rsidRPr="0059360B">
        <w:rPr>
          <w:rFonts w:ascii="Palatino Linotype" w:hAnsi="Palatino Linotype" w:cs="Palatino Linotype"/>
          <w:b/>
          <w:spacing w:val="2"/>
          <w:w w:val="105"/>
          <w:sz w:val="18"/>
          <w:szCs w:val="18"/>
        </w:rPr>
        <w:t>0</w:t>
      </w:r>
      <w:r w:rsidRPr="0059360B">
        <w:rPr>
          <w:rFonts w:ascii="Palatino Linotype" w:hAnsi="Palatino Linotype" w:cs="Palatino Linotype"/>
          <w:b/>
          <w:w w:val="105"/>
          <w:sz w:val="18"/>
          <w:szCs w:val="18"/>
        </w:rPr>
        <w:t>05</w:t>
      </w:r>
    </w:p>
    <w:p w:rsidR="00E6607B" w:rsidRDefault="00E6607B" w:rsidP="00E6607B">
      <w:pPr>
        <w:pStyle w:val="BodyText"/>
        <w:numPr>
          <w:ilvl w:val="0"/>
          <w:numId w:val="3"/>
        </w:numPr>
        <w:tabs>
          <w:tab w:val="left" w:pos="836"/>
        </w:tabs>
        <w:kinsoku w:val="0"/>
        <w:overflowPunct w:val="0"/>
        <w:spacing w:line="188" w:lineRule="exact"/>
      </w:pPr>
      <w:r>
        <w:rPr>
          <w:spacing w:val="1"/>
        </w:rPr>
        <w:t>P</w:t>
      </w:r>
      <w:r>
        <w:t>r</w:t>
      </w:r>
      <w:r>
        <w:rPr>
          <w:spacing w:val="-1"/>
        </w:rPr>
        <w:t>o</w:t>
      </w:r>
      <w:r>
        <w:t>v</w:t>
      </w:r>
      <w:r>
        <w:rPr>
          <w:spacing w:val="1"/>
        </w:rPr>
        <w:t>i</w:t>
      </w:r>
      <w:r>
        <w:t>d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9"/>
        </w:rPr>
        <w:t xml:space="preserve"> </w:t>
      </w:r>
      <w:r>
        <w:t>e</w:t>
      </w:r>
      <w:r>
        <w:rPr>
          <w:spacing w:val="2"/>
        </w:rPr>
        <w:t>n</w:t>
      </w:r>
      <w:r>
        <w:t>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1"/>
        </w:rPr>
        <w:t>o</w:t>
      </w:r>
      <w:r>
        <w:rPr>
          <w:spacing w:val="-1"/>
        </w:rPr>
        <w:t>j</w:t>
      </w:r>
      <w:r>
        <w:rPr>
          <w:spacing w:val="-2"/>
        </w:rPr>
        <w:t>e</w:t>
      </w:r>
      <w:r>
        <w:rPr>
          <w:spacing w:val="1"/>
        </w:rPr>
        <w:t>c</w:t>
      </w:r>
      <w:r>
        <w:t>t</w:t>
      </w:r>
      <w:r>
        <w:rPr>
          <w:spacing w:val="10"/>
        </w:rPr>
        <w:t xml:space="preserve"> </w:t>
      </w:r>
      <w:r>
        <w:rPr>
          <w:spacing w:val="1"/>
        </w:rPr>
        <w:t>Ma</w:t>
      </w:r>
      <w: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2"/>
        </w:rPr>
        <w:t>e</w:t>
      </w:r>
      <w:r>
        <w:rPr>
          <w:spacing w:val="2"/>
        </w:rPr>
        <w:t>m</w:t>
      </w:r>
      <w:r>
        <w:t>ent</w:t>
      </w:r>
      <w:r>
        <w:rPr>
          <w:spacing w:val="13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1"/>
        </w:rPr>
        <w:t>p</w:t>
      </w:r>
      <w:r>
        <w:rPr>
          <w:spacing w:val="1"/>
        </w:rPr>
        <w:t>p</w:t>
      </w:r>
      <w:r>
        <w:rPr>
          <w:spacing w:val="-1"/>
        </w:rPr>
        <w:t>o</w:t>
      </w:r>
      <w:r>
        <w:t>rt</w:t>
      </w:r>
      <w:r>
        <w:rPr>
          <w:spacing w:val="13"/>
        </w:rPr>
        <w:t xml:space="preserve"> </w:t>
      </w:r>
      <w:r>
        <w:rPr>
          <w:spacing w:val="3"/>
        </w:rPr>
        <w:t>f</w:t>
      </w:r>
      <w:r>
        <w:rPr>
          <w:spacing w:val="-1"/>
        </w:rPr>
        <w:t>o</w:t>
      </w:r>
      <w:r>
        <w:t>r</w:t>
      </w:r>
      <w:r>
        <w:rPr>
          <w:spacing w:val="15"/>
        </w:rPr>
        <w:t xml:space="preserve"> </w:t>
      </w:r>
      <w:r>
        <w:rPr>
          <w:spacing w:val="-5"/>
        </w:rPr>
        <w:t>o</w:t>
      </w:r>
      <w:r>
        <w:rPr>
          <w:spacing w:val="3"/>
        </w:rPr>
        <w:t>v</w:t>
      </w:r>
      <w:r>
        <w:rPr>
          <w:spacing w:val="-2"/>
        </w:rPr>
        <w:t>e</w:t>
      </w:r>
      <w:r>
        <w:t>r</w:t>
      </w:r>
      <w:r>
        <w:rPr>
          <w:spacing w:val="13"/>
        </w:rPr>
        <w:t xml:space="preserve"> </w:t>
      </w:r>
      <w:r>
        <w:rPr>
          <w:spacing w:val="1"/>
        </w:rPr>
        <w:t>2</w:t>
      </w:r>
      <w:r>
        <w:t>5</w:t>
      </w:r>
      <w:r>
        <w:rPr>
          <w:spacing w:val="13"/>
        </w:rPr>
        <w:t xml:space="preserve"> </w:t>
      </w:r>
      <w:r>
        <w:t>I</w:t>
      </w:r>
      <w:r>
        <w:rPr>
          <w:spacing w:val="2"/>
        </w:rPr>
        <w:t>B</w:t>
      </w:r>
      <w:r>
        <w:t>M</w:t>
      </w:r>
      <w:r>
        <w:rPr>
          <w:spacing w:val="1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ents</w:t>
      </w:r>
      <w:r>
        <w:rPr>
          <w:spacing w:val="13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rPr>
          <w:spacing w:val="-1"/>
        </w:rPr>
        <w:t>g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13"/>
        </w:rPr>
        <w:t xml:space="preserve"> </w:t>
      </w:r>
      <w:r>
        <w:t>IBM</w:t>
      </w:r>
      <w:r>
        <w:rPr>
          <w:spacing w:val="13"/>
        </w:rPr>
        <w:t xml:space="preserve"> </w:t>
      </w:r>
      <w:r>
        <w:rPr>
          <w:spacing w:val="3"/>
        </w:rPr>
        <w:t>U</w:t>
      </w:r>
      <w:r>
        <w:rPr>
          <w:spacing w:val="-3"/>
        </w:rPr>
        <w:t>S</w:t>
      </w:r>
      <w:r>
        <w:t>A</w:t>
      </w:r>
      <w:r>
        <w:rPr>
          <w:spacing w:val="1"/>
        </w:rPr>
        <w:t>’</w:t>
      </w:r>
      <w:r>
        <w:t>s</w:t>
      </w:r>
      <w:r>
        <w:rPr>
          <w:spacing w:val="11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rPr>
          <w:spacing w:val="1"/>
        </w:rPr>
        <w:t>ou</w:t>
      </w:r>
      <w:r>
        <w:t>ts</w:t>
      </w:r>
      <w:r>
        <w:rPr>
          <w:spacing w:val="-5"/>
        </w:rPr>
        <w:t>o</w:t>
      </w:r>
      <w:r>
        <w:rPr>
          <w:spacing w:val="3"/>
        </w:rPr>
        <w:t>u</w:t>
      </w:r>
      <w:r>
        <w:rPr>
          <w:spacing w:val="-2"/>
        </w:rPr>
        <w:t>r</w:t>
      </w:r>
      <w:r>
        <w:rPr>
          <w:spacing w:val="1"/>
        </w:rPr>
        <w:t>c</w:t>
      </w:r>
      <w:r>
        <w:t>ed</w:t>
      </w:r>
    </w:p>
    <w:p w:rsidR="00E6607B" w:rsidRDefault="00E6607B" w:rsidP="00E6607B">
      <w:pPr>
        <w:pStyle w:val="BodyText"/>
        <w:kinsoku w:val="0"/>
        <w:overflowPunct w:val="0"/>
        <w:spacing w:line="228" w:lineRule="exact"/>
        <w:ind w:firstLine="0"/>
      </w:pPr>
      <w:proofErr w:type="gramStart"/>
      <w:r>
        <w:rPr>
          <w:spacing w:val="1"/>
        </w:rPr>
        <w:t>p</w:t>
      </w:r>
      <w:r>
        <w:t>r</w:t>
      </w:r>
      <w:r>
        <w:rPr>
          <w:spacing w:val="-2"/>
        </w:rPr>
        <w:t>o</w:t>
      </w:r>
      <w:r>
        <w:rPr>
          <w:spacing w:val="1"/>
        </w:rPr>
        <w:t>j</w:t>
      </w:r>
      <w:r>
        <w:rPr>
          <w:spacing w:val="-2"/>
        </w:rPr>
        <w:t>e</w:t>
      </w:r>
      <w:r>
        <w:rPr>
          <w:spacing w:val="1"/>
        </w:rPr>
        <w:t>c</w:t>
      </w:r>
      <w:r>
        <w:rPr>
          <w:spacing w:val="-3"/>
        </w:rPr>
        <w:t>t</w:t>
      </w:r>
      <w:r>
        <w:t>s</w:t>
      </w:r>
      <w:proofErr w:type="gramEnd"/>
      <w:r>
        <w:rPr>
          <w:spacing w:val="-8"/>
        </w:rPr>
        <w:t xml:space="preserve"> </w:t>
      </w:r>
      <w:r>
        <w:rPr>
          <w:spacing w:val="2"/>
        </w:rPr>
        <w:t>r</w:t>
      </w:r>
      <w:r>
        <w:rPr>
          <w:spacing w:val="-6"/>
        </w:rPr>
        <w:t>e</w:t>
      </w:r>
      <w:r>
        <w:rPr>
          <w:spacing w:val="2"/>
        </w:rPr>
        <w:t>m</w:t>
      </w:r>
      <w:r>
        <w:rPr>
          <w:spacing w:val="1"/>
        </w:rPr>
        <w:t>o</w:t>
      </w:r>
      <w:r>
        <w:t>t</w:t>
      </w:r>
      <w:r>
        <w:rPr>
          <w:spacing w:val="-2"/>
        </w:rPr>
        <w:t>e</w:t>
      </w:r>
      <w:r>
        <w:rPr>
          <w:spacing w:val="1"/>
        </w:rPr>
        <w:t>l</w:t>
      </w:r>
      <w:r>
        <w:t>y</w:t>
      </w:r>
      <w:r>
        <w:rPr>
          <w:spacing w:val="-10"/>
        </w:rPr>
        <w:t xml:space="preserve"> </w:t>
      </w:r>
      <w:r>
        <w:rPr>
          <w:spacing w:val="1"/>
        </w:rPr>
        <w:t>f</w:t>
      </w:r>
      <w:r>
        <w:t>r</w:t>
      </w:r>
      <w:r>
        <w:rPr>
          <w:spacing w:val="1"/>
        </w:rPr>
        <w:t>o</w:t>
      </w:r>
      <w:r>
        <w:t>m</w:t>
      </w:r>
      <w:r>
        <w:rPr>
          <w:spacing w:val="-8"/>
        </w:rPr>
        <w:t xml:space="preserve"> </w:t>
      </w:r>
      <w:r>
        <w:t>B</w:t>
      </w:r>
      <w:r>
        <w:rPr>
          <w:spacing w:val="-1"/>
        </w:rPr>
        <w:t>a</w:t>
      </w:r>
      <w:r>
        <w:t>n</w:t>
      </w:r>
      <w:r>
        <w:rPr>
          <w:spacing w:val="-1"/>
        </w:rPr>
        <w:t>ga</w:t>
      </w:r>
      <w:r>
        <w:rPr>
          <w:spacing w:val="-2"/>
        </w:rPr>
        <w:t>l</w:t>
      </w:r>
      <w:r>
        <w:rPr>
          <w:spacing w:val="1"/>
        </w:rPr>
        <w:t>o</w:t>
      </w:r>
      <w:r>
        <w:t>re.</w:t>
      </w:r>
    </w:p>
    <w:p w:rsidR="00E6607B" w:rsidRDefault="00E6607B" w:rsidP="00E6607B">
      <w:pPr>
        <w:pStyle w:val="BodyText"/>
        <w:numPr>
          <w:ilvl w:val="0"/>
          <w:numId w:val="3"/>
        </w:numPr>
        <w:tabs>
          <w:tab w:val="left" w:pos="836"/>
        </w:tabs>
        <w:kinsoku w:val="0"/>
        <w:overflowPunct w:val="0"/>
        <w:spacing w:before="1"/>
      </w:pPr>
      <w:r>
        <w:rPr>
          <w:spacing w:val="1"/>
        </w:rPr>
        <w:lastRenderedPageBreak/>
        <w:t>D</w:t>
      </w:r>
      <w:r>
        <w:t>es</w:t>
      </w:r>
      <w:r>
        <w:rPr>
          <w:spacing w:val="1"/>
        </w:rPr>
        <w:t>i</w:t>
      </w:r>
      <w:r>
        <w:rPr>
          <w:spacing w:val="-1"/>
        </w:rPr>
        <w:t>g</w:t>
      </w:r>
      <w:r>
        <w:t>n</w:t>
      </w:r>
      <w:r>
        <w:rPr>
          <w:spacing w:val="-2"/>
        </w:rPr>
        <w:t>i</w:t>
      </w:r>
      <w:r>
        <w:t>ng</w:t>
      </w:r>
      <w:r>
        <w:rPr>
          <w:spacing w:val="-10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rPr>
          <w:spacing w:val="-1"/>
        </w:rPr>
        <w:t>m</w:t>
      </w:r>
      <w:r>
        <w:rPr>
          <w:spacing w:val="1"/>
        </w:rPr>
        <w:t>p</w:t>
      </w:r>
      <w:r>
        <w:rPr>
          <w:spacing w:val="-2"/>
        </w:rPr>
        <w:t>le</w:t>
      </w:r>
      <w:r>
        <w:rPr>
          <w:spacing w:val="2"/>
        </w:rPr>
        <w:t>m</w:t>
      </w:r>
      <w:r>
        <w:t>e</w:t>
      </w:r>
      <w:r>
        <w:rPr>
          <w:spacing w:val="2"/>
        </w:rPr>
        <w:t>n</w:t>
      </w:r>
      <w:r>
        <w:rPr>
          <w:spacing w:val="-3"/>
        </w:rPr>
        <w:t>t</w:t>
      </w:r>
      <w:r>
        <w:rPr>
          <w:spacing w:val="1"/>
        </w:rPr>
        <w:t>i</w:t>
      </w:r>
      <w:r>
        <w:t>ng</w:t>
      </w:r>
      <w:r>
        <w:rPr>
          <w:spacing w:val="-7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1"/>
        </w:rPr>
        <w:t>p</w:t>
      </w:r>
      <w:r>
        <w:rPr>
          <w:spacing w:val="-1"/>
        </w:rPr>
        <w:t>a</w:t>
      </w:r>
      <w:r>
        <w:t>r</w:t>
      </w:r>
      <w:r>
        <w:rPr>
          <w:spacing w:val="-3"/>
        </w:rPr>
        <w:t>t</w:t>
      </w:r>
      <w:r>
        <w:rPr>
          <w:spacing w:val="2"/>
        </w:rPr>
        <w:t>m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3"/>
        </w:rPr>
        <w:t>t</w:t>
      </w:r>
      <w:r>
        <w:rPr>
          <w:spacing w:val="1"/>
        </w:rPr>
        <w:t>a</w:t>
      </w:r>
      <w:r>
        <w:t>l</w:t>
      </w:r>
      <w:r>
        <w:rPr>
          <w:spacing w:val="-8"/>
        </w:rPr>
        <w:t xml:space="preserve"> </w:t>
      </w:r>
      <w:r>
        <w:rPr>
          <w:spacing w:val="1"/>
        </w:rPr>
        <w:t>p</w:t>
      </w:r>
      <w:r>
        <w:t>r</w:t>
      </w:r>
      <w:r>
        <w:rPr>
          <w:spacing w:val="-2"/>
        </w:rPr>
        <w:t>o</w:t>
      </w:r>
      <w:r>
        <w:rPr>
          <w:spacing w:val="1"/>
        </w:rPr>
        <w:t>j</w:t>
      </w:r>
      <w:r>
        <w:rPr>
          <w:spacing w:val="-6"/>
        </w:rPr>
        <w:t>e</w:t>
      </w:r>
      <w:r>
        <w:rPr>
          <w:spacing w:val="1"/>
        </w:rPr>
        <w:t>c</w:t>
      </w:r>
      <w:r>
        <w:t>ts</w:t>
      </w:r>
      <w:r>
        <w:rPr>
          <w:spacing w:val="-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5"/>
        </w:rPr>
        <w:t xml:space="preserve"> </w:t>
      </w:r>
      <w:r>
        <w:t>enh</w:t>
      </w:r>
      <w:r>
        <w:rPr>
          <w:spacing w:val="-1"/>
        </w:rPr>
        <w:t>a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0"/>
        </w:rPr>
        <w:t xml:space="preserve"> </w:t>
      </w:r>
      <w:r>
        <w:rPr>
          <w:spacing w:val="-1"/>
        </w:rPr>
        <w:t>k</w:t>
      </w:r>
      <w:r>
        <w:t>n</w:t>
      </w:r>
      <w:r>
        <w:rPr>
          <w:spacing w:val="1"/>
        </w:rPr>
        <w:t>o</w:t>
      </w:r>
      <w:r>
        <w:t>w</w:t>
      </w:r>
      <w:r>
        <w:rPr>
          <w:spacing w:val="1"/>
        </w:rPr>
        <w:t>l</w:t>
      </w:r>
      <w:r>
        <w:t>ed</w:t>
      </w:r>
      <w:r>
        <w:rPr>
          <w:spacing w:val="-3"/>
        </w:rPr>
        <w:t>g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l</w:t>
      </w:r>
      <w:r>
        <w:t>ev</w:t>
      </w:r>
      <w:r>
        <w:rPr>
          <w:spacing w:val="-2"/>
        </w:rPr>
        <w:t>e</w:t>
      </w:r>
      <w:r>
        <w:rPr>
          <w:spacing w:val="1"/>
        </w:rPr>
        <w:t>l</w:t>
      </w:r>
      <w:r>
        <w:t>s</w:t>
      </w:r>
      <w:r>
        <w:rPr>
          <w:spacing w:val="-9"/>
        </w:rPr>
        <w:t xml:space="preserve"> </w:t>
      </w:r>
      <w:r>
        <w:rPr>
          <w:spacing w:val="2"/>
        </w:rPr>
        <w:t>r</w:t>
      </w:r>
      <w:r>
        <w:t>e</w:t>
      </w:r>
      <w:r>
        <w:rPr>
          <w:spacing w:val="-3"/>
        </w:rPr>
        <w:t>g</w:t>
      </w:r>
      <w:r>
        <w:rPr>
          <w:spacing w:val="-1"/>
        </w:rPr>
        <w:t>a</w:t>
      </w:r>
      <w:r>
        <w:t>rd</w:t>
      </w:r>
      <w:r>
        <w:rPr>
          <w:spacing w:val="1"/>
        </w:rPr>
        <w:t>i</w:t>
      </w:r>
      <w:r>
        <w:t>ng</w:t>
      </w:r>
      <w:r>
        <w:rPr>
          <w:spacing w:val="-9"/>
        </w:rPr>
        <w:t xml:space="preserve"> </w:t>
      </w:r>
      <w:r>
        <w:rPr>
          <w:spacing w:val="-1"/>
        </w:rPr>
        <w:t>co</w:t>
      </w:r>
      <w:r>
        <w:rPr>
          <w:spacing w:val="2"/>
        </w:rPr>
        <w:t>r</w:t>
      </w:r>
      <w:r>
        <w:t>e</w:t>
      </w:r>
      <w:r>
        <w:rPr>
          <w:spacing w:val="-8"/>
        </w:rPr>
        <w:t xml:space="preserve"> </w:t>
      </w:r>
      <w:r>
        <w:t>b</w:t>
      </w:r>
      <w:r>
        <w:rPr>
          <w:spacing w:val="1"/>
        </w:rPr>
        <w:t>u</w:t>
      </w:r>
      <w:r>
        <w:t>s</w:t>
      </w:r>
      <w:r>
        <w:rPr>
          <w:spacing w:val="-2"/>
        </w:rPr>
        <w:t>i</w:t>
      </w:r>
      <w:r>
        <w:t>ness</w:t>
      </w:r>
      <w:r>
        <w:rPr>
          <w:spacing w:val="-9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p</w:t>
      </w:r>
      <w:r>
        <w:t>er</w:t>
      </w:r>
      <w:r>
        <w:rPr>
          <w:spacing w:val="1"/>
        </w:rPr>
        <w:t>a</w:t>
      </w:r>
      <w:r>
        <w:rPr>
          <w:spacing w:val="-3"/>
        </w:rP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t>ns.</w:t>
      </w:r>
    </w:p>
    <w:p w:rsidR="00E6607B" w:rsidRDefault="00E6607B" w:rsidP="00E6607B">
      <w:pPr>
        <w:pStyle w:val="BodyText"/>
        <w:numPr>
          <w:ilvl w:val="0"/>
          <w:numId w:val="3"/>
        </w:numPr>
        <w:tabs>
          <w:tab w:val="left" w:pos="836"/>
        </w:tabs>
        <w:kinsoku w:val="0"/>
        <w:overflowPunct w:val="0"/>
        <w:spacing w:line="228" w:lineRule="exact"/>
      </w:pPr>
      <w:r>
        <w:rPr>
          <w:spacing w:val="-1"/>
        </w:rPr>
        <w:t>O</w:t>
      </w:r>
      <w:r>
        <w:rPr>
          <w:spacing w:val="3"/>
        </w:rPr>
        <w:t>v</w:t>
      </w:r>
      <w:r>
        <w:t>erse</w:t>
      </w:r>
      <w:r>
        <w:rPr>
          <w:spacing w:val="-2"/>
        </w:rPr>
        <w:t>ei</w:t>
      </w:r>
      <w:r>
        <w:rPr>
          <w:spacing w:val="2"/>
        </w:rPr>
        <w:t>n</w:t>
      </w:r>
      <w:r>
        <w:t>g</w:t>
      </w:r>
      <w:r>
        <w:rPr>
          <w:spacing w:val="3"/>
        </w:rPr>
        <w:t xml:space="preserve"> </w:t>
      </w:r>
      <w:r>
        <w:t>C</w:t>
      </w:r>
      <w:r>
        <w:rPr>
          <w:spacing w:val="-1"/>
        </w:rPr>
        <w:t>o</w:t>
      </w:r>
      <w:r>
        <w:t>st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,</w:t>
      </w:r>
      <w:r>
        <w:rPr>
          <w:spacing w:val="6"/>
        </w:rPr>
        <w:t xml:space="preserve"> </w:t>
      </w:r>
      <w:r>
        <w:t>Res</w:t>
      </w:r>
      <w:r>
        <w:rPr>
          <w:spacing w:val="-1"/>
        </w:rPr>
        <w:t>o</w:t>
      </w:r>
      <w:r>
        <w:rPr>
          <w:spacing w:val="3"/>
        </w:rPr>
        <w:t>u</w:t>
      </w:r>
      <w:r>
        <w:rPr>
          <w:spacing w:val="-2"/>
        </w:rPr>
        <w:t>r</w:t>
      </w:r>
      <w:r>
        <w:rPr>
          <w:spacing w:val="1"/>
        </w:rPr>
        <w:t>c</w:t>
      </w:r>
      <w:r>
        <w:t>e</w:t>
      </w:r>
      <w:r>
        <w:rPr>
          <w:spacing w:val="3"/>
        </w:rPr>
        <w:t xml:space="preserve"> A</w:t>
      </w:r>
      <w:r>
        <w:rPr>
          <w:spacing w:val="-2"/>
        </w:rPr>
        <w:t>l</w:t>
      </w:r>
      <w:r>
        <w:rPr>
          <w:spacing w:val="1"/>
        </w:rPr>
        <w:t>l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a</w:t>
      </w:r>
      <w:r>
        <w:t>t</w:t>
      </w:r>
      <w:r>
        <w:rPr>
          <w:spacing w:val="1"/>
        </w:rPr>
        <w:t>i</w:t>
      </w:r>
      <w:r>
        <w:rPr>
          <w:spacing w:val="-1"/>
        </w:rPr>
        <w:t>o</w:t>
      </w:r>
      <w:r>
        <w:rPr>
          <w:spacing w:val="2"/>
        </w:rPr>
        <w:t>n</w:t>
      </w:r>
      <w:r>
        <w:t>,</w:t>
      </w:r>
      <w:r>
        <w:rPr>
          <w:spacing w:val="2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3"/>
        </w:rPr>
        <w:t>D</w:t>
      </w:r>
      <w:r>
        <w:rPr>
          <w:spacing w:val="-6"/>
        </w:rPr>
        <w:t>e</w:t>
      </w:r>
      <w:r>
        <w:rPr>
          <w:spacing w:val="3"/>
        </w:rPr>
        <w:t>v</w:t>
      </w:r>
      <w:r>
        <w:t>e</w:t>
      </w:r>
      <w:r>
        <w:rPr>
          <w:spacing w:val="-2"/>
        </w:rPr>
        <w:t>l</w:t>
      </w:r>
      <w:r>
        <w:rPr>
          <w:spacing w:val="-1"/>
        </w:rPr>
        <w:t>op</w:t>
      </w:r>
      <w:r>
        <w:rPr>
          <w:spacing w:val="2"/>
        </w:rPr>
        <w:t>m</w:t>
      </w:r>
      <w:r>
        <w:t>ent</w:t>
      </w:r>
      <w:r>
        <w:rPr>
          <w:spacing w:val="6"/>
        </w:rPr>
        <w:t xml:space="preserve"> </w:t>
      </w:r>
      <w:r>
        <w:rPr>
          <w:spacing w:val="1"/>
        </w:rPr>
        <w:t>N</w:t>
      </w:r>
      <w:r>
        <w:t>e</w:t>
      </w:r>
      <w:r>
        <w:rPr>
          <w:spacing w:val="-2"/>
        </w:rPr>
        <w:t>e</w:t>
      </w:r>
      <w:r>
        <w:rPr>
          <w:spacing w:val="2"/>
        </w:rPr>
        <w:t>d</w:t>
      </w:r>
      <w:r>
        <w:t>s</w:t>
      </w:r>
      <w:r>
        <w:rPr>
          <w:spacing w:val="2"/>
        </w:rPr>
        <w:t xml:space="preserve"> </w:t>
      </w:r>
      <w:r>
        <w:rPr>
          <w:spacing w:val="3"/>
        </w:rPr>
        <w:t>f</w:t>
      </w:r>
      <w:r>
        <w:rPr>
          <w:spacing w:val="-5"/>
        </w:rPr>
        <w:t>o</w:t>
      </w:r>
      <w:r>
        <w:t>r</w:t>
      </w:r>
      <w:r>
        <w:rPr>
          <w:spacing w:val="7"/>
        </w:rPr>
        <w:t xml:space="preserve"> </w:t>
      </w:r>
      <w:r>
        <w:rPr>
          <w:spacing w:val="1"/>
        </w:rPr>
        <w:t>al</w:t>
      </w:r>
      <w:r>
        <w:t>l</w:t>
      </w:r>
      <w:r>
        <w:rPr>
          <w:spacing w:val="4"/>
        </w:rPr>
        <w:t xml:space="preserve"> </w:t>
      </w:r>
      <w:r>
        <w:t>es</w:t>
      </w:r>
      <w:r>
        <w:rPr>
          <w:spacing w:val="-3"/>
        </w:rPr>
        <w:t>t</w:t>
      </w:r>
      <w:r>
        <w:rPr>
          <w:spacing w:val="1"/>
        </w:rPr>
        <w:t>a</w:t>
      </w:r>
      <w:r>
        <w:t>b</w:t>
      </w:r>
      <w:r>
        <w:rPr>
          <w:spacing w:val="-2"/>
        </w:rPr>
        <w:t>l</w:t>
      </w:r>
      <w:r>
        <w:rPr>
          <w:spacing w:val="1"/>
        </w:rPr>
        <w:t>i</w:t>
      </w:r>
      <w:r>
        <w:rPr>
          <w:spacing w:val="-2"/>
        </w:rPr>
        <w:t>s</w:t>
      </w:r>
      <w:r>
        <w:t>hed</w:t>
      </w:r>
      <w:r>
        <w:rPr>
          <w:spacing w:val="5"/>
        </w:rPr>
        <w:t xml:space="preserve"> </w:t>
      </w:r>
      <w:r>
        <w:rPr>
          <w:spacing w:val="1"/>
        </w:rPr>
        <w:t>P</w:t>
      </w:r>
      <w:r>
        <w:rPr>
          <w:spacing w:val="2"/>
        </w:rPr>
        <w:t>r</w:t>
      </w:r>
      <w:r>
        <w:rPr>
          <w:spacing w:val="-5"/>
        </w:rPr>
        <w:t>o</w:t>
      </w:r>
      <w:r>
        <w:rPr>
          <w:spacing w:val="-1"/>
        </w:rPr>
        <w:t>j</w:t>
      </w:r>
      <w:r>
        <w:t>e</w:t>
      </w:r>
      <w:r>
        <w:rPr>
          <w:spacing w:val="1"/>
        </w:rPr>
        <w:t>c</w:t>
      </w:r>
      <w:r>
        <w:t>ts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rPr>
          <w:spacing w:val="2"/>
        </w:rPr>
        <w:t>m</w:t>
      </w:r>
      <w:r>
        <w:rPr>
          <w:spacing w:val="1"/>
        </w:rPr>
        <w:t>a</w:t>
      </w:r>
      <w:r>
        <w:rPr>
          <w:spacing w:val="-1"/>
        </w:rPr>
        <w:t>k</w:t>
      </w:r>
      <w:r>
        <w:rPr>
          <w:spacing w:val="-2"/>
        </w:rPr>
        <w:t>i</w:t>
      </w:r>
      <w:r>
        <w:rPr>
          <w:spacing w:val="2"/>
        </w:rPr>
        <w:t>n</w:t>
      </w:r>
      <w:r>
        <w:rPr>
          <w:spacing w:val="-3"/>
        </w:rPr>
        <w:t>g</w:t>
      </w:r>
      <w:r>
        <w:t>,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u</w:t>
      </w:r>
      <w:r>
        <w:t>s</w:t>
      </w:r>
      <w:r>
        <w:rPr>
          <w:spacing w:val="-3"/>
        </w:rPr>
        <w:t>t</w:t>
      </w:r>
      <w:r>
        <w:rPr>
          <w:spacing w:val="1"/>
        </w:rPr>
        <w:t>o</w:t>
      </w:r>
      <w:r>
        <w:rPr>
          <w:spacing w:val="-1"/>
        </w:rPr>
        <w:t>m</w:t>
      </w:r>
      <w:r>
        <w:rPr>
          <w:spacing w:val="1"/>
        </w:rPr>
        <w:t>i</w:t>
      </w:r>
      <w:r>
        <w:rPr>
          <w:spacing w:val="-1"/>
        </w:rPr>
        <w:t>z</w:t>
      </w:r>
      <w:r>
        <w:rPr>
          <w:spacing w:val="-2"/>
        </w:rPr>
        <w:t>i</w:t>
      </w:r>
      <w:r>
        <w:t>ng</w:t>
      </w:r>
    </w:p>
    <w:p w:rsidR="00E6607B" w:rsidRDefault="00E6607B" w:rsidP="00E6607B">
      <w:pPr>
        <w:pStyle w:val="BodyText"/>
        <w:kinsoku w:val="0"/>
        <w:overflowPunct w:val="0"/>
        <w:spacing w:line="228" w:lineRule="exact"/>
        <w:ind w:firstLine="0"/>
      </w:pPr>
      <w:r>
        <w:t>&amp;</w:t>
      </w:r>
      <w:r>
        <w:rPr>
          <w:spacing w:val="-8"/>
        </w:rPr>
        <w:t xml:space="preserve"> </w:t>
      </w:r>
      <w:r>
        <w:rPr>
          <w:spacing w:val="2"/>
        </w:rPr>
        <w:t>m</w:t>
      </w:r>
      <w:r>
        <w:rPr>
          <w:spacing w:val="1"/>
        </w:rPr>
        <w:t>a</w:t>
      </w:r>
      <w:r>
        <w:t>ste</w:t>
      </w:r>
      <w:r>
        <w:rPr>
          <w:spacing w:val="-2"/>
        </w:rPr>
        <w:t>r</w:t>
      </w:r>
      <w:r>
        <w:rPr>
          <w:spacing w:val="1"/>
        </w:rPr>
        <w:t>i</w:t>
      </w:r>
      <w:r>
        <w:t>ng</w:t>
      </w:r>
      <w:r>
        <w:rPr>
          <w:spacing w:val="-8"/>
        </w:rPr>
        <w:t xml:space="preserve"> </w:t>
      </w:r>
      <w:r>
        <w:rPr>
          <w:spacing w:val="1"/>
        </w:rPr>
        <w:t>M</w:t>
      </w:r>
      <w:r>
        <w:t>S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ess</w:t>
      </w:r>
      <w:r>
        <w:rPr>
          <w:spacing w:val="-5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po</w:t>
      </w:r>
      <w:r>
        <w:rPr>
          <w:spacing w:val="-2"/>
        </w:rPr>
        <w:t>r</w:t>
      </w:r>
      <w:r>
        <w:rPr>
          <w:spacing w:val="-3"/>
        </w:rPr>
        <w:t>t</w:t>
      </w:r>
      <w:r>
        <w:t>s.</w:t>
      </w:r>
    </w:p>
    <w:p w:rsidR="0059360B" w:rsidRDefault="0059360B" w:rsidP="00E6607B">
      <w:pPr>
        <w:pStyle w:val="BodyText"/>
        <w:kinsoku w:val="0"/>
        <w:overflowPunct w:val="0"/>
        <w:spacing w:line="228" w:lineRule="exact"/>
        <w:ind w:firstLine="0"/>
      </w:pPr>
      <w:bookmarkStart w:id="0" w:name="_GoBack"/>
      <w:bookmarkEnd w:id="0"/>
    </w:p>
    <w:p w:rsidR="00E6607B" w:rsidRDefault="00E6607B" w:rsidP="00E6607B">
      <w:pPr>
        <w:pStyle w:val="Heading1"/>
        <w:kinsoku w:val="0"/>
        <w:overflowPunct w:val="0"/>
        <w:spacing w:line="232" w:lineRule="exact"/>
        <w:rPr>
          <w:color w:val="000000"/>
        </w:rPr>
      </w:pPr>
      <w:r>
        <w:rPr>
          <w:color w:val="00B04F"/>
          <w:spacing w:val="-2"/>
          <w:w w:val="105"/>
        </w:rPr>
        <w:t>E</w:t>
      </w:r>
      <w:r>
        <w:rPr>
          <w:color w:val="00B04F"/>
          <w:w w:val="105"/>
        </w:rPr>
        <w:t>D</w:t>
      </w:r>
      <w:r>
        <w:rPr>
          <w:color w:val="00B04F"/>
          <w:spacing w:val="1"/>
          <w:w w:val="105"/>
        </w:rPr>
        <w:t>U</w:t>
      </w:r>
      <w:r>
        <w:rPr>
          <w:color w:val="00B04F"/>
          <w:spacing w:val="-1"/>
          <w:w w:val="105"/>
        </w:rPr>
        <w:t>C</w:t>
      </w:r>
      <w:r>
        <w:rPr>
          <w:color w:val="00B04F"/>
          <w:spacing w:val="1"/>
          <w:w w:val="105"/>
        </w:rPr>
        <w:t>AT</w:t>
      </w:r>
      <w:r>
        <w:rPr>
          <w:color w:val="00B04F"/>
          <w:spacing w:val="-1"/>
          <w:w w:val="105"/>
        </w:rPr>
        <w:t>I</w:t>
      </w:r>
      <w:r>
        <w:rPr>
          <w:color w:val="00B04F"/>
          <w:w w:val="105"/>
        </w:rPr>
        <w:t>ON</w:t>
      </w:r>
    </w:p>
    <w:p w:rsidR="00E6607B" w:rsidRDefault="00E6607B" w:rsidP="00E6607B">
      <w:pPr>
        <w:numPr>
          <w:ilvl w:val="0"/>
          <w:numId w:val="2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before="49" w:after="0" w:line="240" w:lineRule="auto"/>
        <w:ind w:left="836"/>
        <w:rPr>
          <w:rFonts w:ascii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hAnsi="Palatino Linotype" w:cs="Palatino Linotype"/>
          <w:w w:val="105"/>
          <w:sz w:val="18"/>
          <w:szCs w:val="18"/>
        </w:rPr>
        <w:t xml:space="preserve">May </w:t>
      </w:r>
      <w:r>
        <w:rPr>
          <w:rFonts w:ascii="Palatino Linotype" w:hAnsi="Palatino Linotype" w:cs="Palatino Linotype"/>
          <w:spacing w:val="39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spacing w:val="2"/>
          <w:w w:val="105"/>
          <w:sz w:val="18"/>
          <w:szCs w:val="18"/>
        </w:rPr>
        <w:t>2</w:t>
      </w:r>
      <w:r>
        <w:rPr>
          <w:rFonts w:ascii="Palatino Linotype" w:hAnsi="Palatino Linotype" w:cs="Palatino Linotype"/>
          <w:spacing w:val="-4"/>
          <w:w w:val="105"/>
          <w:sz w:val="18"/>
          <w:szCs w:val="18"/>
        </w:rPr>
        <w:t>0</w:t>
      </w:r>
      <w:r>
        <w:rPr>
          <w:rFonts w:ascii="Palatino Linotype" w:hAnsi="Palatino Linotype" w:cs="Palatino Linotype"/>
          <w:spacing w:val="2"/>
          <w:w w:val="105"/>
          <w:sz w:val="18"/>
          <w:szCs w:val="18"/>
        </w:rPr>
        <w:t>1</w:t>
      </w:r>
      <w:r>
        <w:rPr>
          <w:rFonts w:ascii="Palatino Linotype" w:hAnsi="Palatino Linotype" w:cs="Palatino Linotype"/>
          <w:w w:val="105"/>
          <w:sz w:val="18"/>
          <w:szCs w:val="18"/>
        </w:rPr>
        <w:t xml:space="preserve">0        </w:t>
      </w:r>
      <w:r>
        <w:rPr>
          <w:rFonts w:ascii="Palatino Linotype" w:hAnsi="Palatino Linotype" w:cs="Palatino Linotype"/>
          <w:spacing w:val="14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P</w:t>
      </w:r>
      <w:r>
        <w:rPr>
          <w:rFonts w:ascii="Palatino Linotype" w:hAnsi="Palatino Linotype" w:cs="Palatino Linotype"/>
          <w:color w:val="00B04F"/>
          <w:spacing w:val="-2"/>
          <w:w w:val="105"/>
          <w:sz w:val="18"/>
          <w:szCs w:val="18"/>
        </w:rPr>
        <w:t>r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m</w:t>
      </w:r>
      <w:r>
        <w:rPr>
          <w:rFonts w:ascii="Palatino Linotype" w:hAnsi="Palatino Linotype" w:cs="Palatino Linotype"/>
          <w:color w:val="00B04F"/>
          <w:spacing w:val="-4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r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y</w:t>
      </w:r>
      <w:r>
        <w:rPr>
          <w:rFonts w:ascii="Palatino Linotype" w:hAnsi="Palatino Linotype" w:cs="Palatino Linotype"/>
          <w:color w:val="00B04F"/>
          <w:spacing w:val="-3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M</w:t>
      </w:r>
      <w:r>
        <w:rPr>
          <w:rFonts w:ascii="Palatino Linotype" w:hAnsi="Palatino Linotype" w:cs="Palatino Linotype"/>
          <w:color w:val="00B04F"/>
          <w:spacing w:val="2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B04F"/>
          <w:spacing w:val="-2"/>
          <w:w w:val="105"/>
          <w:sz w:val="18"/>
          <w:szCs w:val="18"/>
        </w:rPr>
        <w:t>r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kets</w:t>
      </w:r>
      <w:r>
        <w:rPr>
          <w:rFonts w:ascii="Palatino Linotype" w:hAnsi="Palatino Linotype" w:cs="Palatino Linotype"/>
          <w:color w:val="00B04F"/>
          <w:spacing w:val="-3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B04F"/>
          <w:spacing w:val="4"/>
          <w:w w:val="105"/>
          <w:sz w:val="18"/>
          <w:szCs w:val="18"/>
        </w:rPr>
        <w:t>C</w:t>
      </w:r>
      <w:r>
        <w:rPr>
          <w:rFonts w:ascii="Palatino Linotype" w:hAnsi="Palatino Linotype" w:cs="Palatino Linotype"/>
          <w:color w:val="00B04F"/>
          <w:spacing w:val="-3"/>
          <w:w w:val="105"/>
          <w:sz w:val="18"/>
          <w:szCs w:val="18"/>
        </w:rPr>
        <w:t>e</w:t>
      </w:r>
      <w:r>
        <w:rPr>
          <w:rFonts w:ascii="Palatino Linotype" w:hAnsi="Palatino Linotype" w:cs="Palatino Linotype"/>
          <w:color w:val="00B04F"/>
          <w:spacing w:val="-2"/>
          <w:w w:val="105"/>
          <w:sz w:val="18"/>
          <w:szCs w:val="18"/>
        </w:rPr>
        <w:t>r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B04F"/>
          <w:spacing w:val="-1"/>
          <w:w w:val="105"/>
          <w:sz w:val="18"/>
          <w:szCs w:val="18"/>
        </w:rPr>
        <w:t>f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B04F"/>
          <w:spacing w:val="3"/>
          <w:w w:val="105"/>
          <w:sz w:val="18"/>
          <w:szCs w:val="18"/>
        </w:rPr>
        <w:t>c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ate</w:t>
      </w:r>
      <w:r>
        <w:rPr>
          <w:rFonts w:ascii="Palatino Linotype" w:hAnsi="Palatino Linotype" w:cs="Palatino Linotype"/>
          <w:color w:val="00B04F"/>
          <w:spacing w:val="-3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–</w:t>
      </w:r>
      <w:r>
        <w:rPr>
          <w:rFonts w:ascii="Palatino Linotype" w:hAnsi="Palatino Linotype" w:cs="Palatino Linotype"/>
          <w:color w:val="000000"/>
          <w:spacing w:val="-2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e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r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3"/>
          <w:w w:val="105"/>
          <w:sz w:val="18"/>
          <w:szCs w:val="18"/>
        </w:rPr>
        <w:t>o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spacing w:val="-4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l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C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ap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al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spacing w:val="3"/>
          <w:w w:val="105"/>
          <w:sz w:val="18"/>
          <w:szCs w:val="18"/>
        </w:rPr>
        <w:t>M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ar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k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et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s</w:t>
      </w:r>
      <w:r>
        <w:rPr>
          <w:rFonts w:ascii="Palatino Linotype" w:hAnsi="Palatino Linotype" w:cs="Palatino Linotype"/>
          <w:color w:val="000000"/>
          <w:spacing w:val="-2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0000"/>
          <w:spacing w:val="2"/>
          <w:w w:val="105"/>
          <w:sz w:val="18"/>
          <w:szCs w:val="18"/>
        </w:rPr>
        <w:t>s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s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oc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o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 xml:space="preserve">, 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>L</w:t>
      </w:r>
      <w:r>
        <w:rPr>
          <w:rFonts w:ascii="Palatino Linotype" w:hAnsi="Palatino Linotype" w:cs="Palatino Linotype"/>
          <w:color w:val="000000"/>
          <w:spacing w:val="3"/>
          <w:w w:val="105"/>
          <w:sz w:val="18"/>
          <w:szCs w:val="18"/>
        </w:rPr>
        <w:t>o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do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n</w:t>
      </w:r>
    </w:p>
    <w:p w:rsidR="00E6607B" w:rsidRDefault="00E6607B" w:rsidP="00E6607B">
      <w:pPr>
        <w:kinsoku w:val="0"/>
        <w:overflowPunct w:val="0"/>
        <w:spacing w:before="6" w:line="260" w:lineRule="exact"/>
        <w:rPr>
          <w:sz w:val="26"/>
          <w:szCs w:val="26"/>
        </w:rPr>
      </w:pPr>
    </w:p>
    <w:p w:rsidR="00E6607B" w:rsidRDefault="00E6607B" w:rsidP="00E6607B">
      <w:pPr>
        <w:numPr>
          <w:ilvl w:val="0"/>
          <w:numId w:val="2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36"/>
        <w:rPr>
          <w:rFonts w:ascii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hAnsi="Palatino Linotype" w:cs="Palatino Linotype"/>
          <w:w w:val="105"/>
          <w:sz w:val="18"/>
          <w:szCs w:val="18"/>
        </w:rPr>
        <w:t>20</w:t>
      </w:r>
      <w:r>
        <w:rPr>
          <w:rFonts w:ascii="Palatino Linotype" w:hAnsi="Palatino Linotype" w:cs="Palatino Linotype"/>
          <w:spacing w:val="2"/>
          <w:w w:val="105"/>
          <w:sz w:val="18"/>
          <w:szCs w:val="18"/>
        </w:rPr>
        <w:t>0</w:t>
      </w:r>
      <w:r>
        <w:rPr>
          <w:rFonts w:ascii="Palatino Linotype" w:hAnsi="Palatino Linotype" w:cs="Palatino Linotype"/>
          <w:w w:val="105"/>
          <w:sz w:val="18"/>
          <w:szCs w:val="18"/>
        </w:rPr>
        <w:t>2</w:t>
      </w:r>
      <w:r>
        <w:rPr>
          <w:rFonts w:ascii="Palatino Linotype" w:hAnsi="Palatino Linotype" w:cs="Palatino Linotype"/>
          <w:spacing w:val="-3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w w:val="105"/>
          <w:sz w:val="18"/>
          <w:szCs w:val="18"/>
        </w:rPr>
        <w:t xml:space="preserve">- </w:t>
      </w:r>
      <w:r>
        <w:rPr>
          <w:rFonts w:ascii="Palatino Linotype" w:hAnsi="Palatino Linotype" w:cs="Palatino Linotype"/>
          <w:spacing w:val="-4"/>
          <w:w w:val="105"/>
          <w:sz w:val="18"/>
          <w:szCs w:val="18"/>
        </w:rPr>
        <w:t>2</w:t>
      </w:r>
      <w:r>
        <w:rPr>
          <w:rFonts w:ascii="Palatino Linotype" w:hAnsi="Palatino Linotype" w:cs="Palatino Linotype"/>
          <w:spacing w:val="2"/>
          <w:w w:val="105"/>
          <w:sz w:val="18"/>
          <w:szCs w:val="18"/>
        </w:rPr>
        <w:t>0</w:t>
      </w:r>
      <w:r>
        <w:rPr>
          <w:rFonts w:ascii="Palatino Linotype" w:hAnsi="Palatino Linotype" w:cs="Palatino Linotype"/>
          <w:w w:val="105"/>
          <w:sz w:val="18"/>
          <w:szCs w:val="18"/>
        </w:rPr>
        <w:t xml:space="preserve">04        </w:t>
      </w:r>
      <w:r>
        <w:rPr>
          <w:rFonts w:ascii="Palatino Linotype" w:hAnsi="Palatino Linotype" w:cs="Palatino Linotype"/>
          <w:spacing w:val="17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Ma</w:t>
      </w:r>
      <w:r>
        <w:rPr>
          <w:rFonts w:ascii="Palatino Linotype" w:hAnsi="Palatino Linotype" w:cs="Palatino Linotype"/>
          <w:color w:val="00B04F"/>
          <w:spacing w:val="-2"/>
          <w:w w:val="105"/>
          <w:sz w:val="18"/>
          <w:szCs w:val="18"/>
        </w:rPr>
        <w:t>s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er</w:t>
      </w:r>
      <w:r>
        <w:rPr>
          <w:rFonts w:ascii="Palatino Linotype" w:hAnsi="Palatino Linotype" w:cs="Palatino Linotype"/>
          <w:color w:val="00B04F"/>
          <w:spacing w:val="-1"/>
          <w:w w:val="105"/>
          <w:sz w:val="18"/>
          <w:szCs w:val="18"/>
        </w:rPr>
        <w:t xml:space="preserve"> o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f B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u</w:t>
      </w:r>
      <w:r>
        <w:rPr>
          <w:rFonts w:ascii="Palatino Linotype" w:hAnsi="Palatino Linotype" w:cs="Palatino Linotype"/>
          <w:color w:val="00B04F"/>
          <w:spacing w:val="-2"/>
          <w:w w:val="105"/>
          <w:sz w:val="18"/>
          <w:szCs w:val="18"/>
        </w:rPr>
        <w:t>s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B04F"/>
          <w:spacing w:val="2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B04F"/>
          <w:spacing w:val="-3"/>
          <w:w w:val="105"/>
          <w:sz w:val="18"/>
          <w:szCs w:val="18"/>
        </w:rPr>
        <w:t>e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ss</w:t>
      </w:r>
      <w:r>
        <w:rPr>
          <w:rFonts w:ascii="Palatino Linotype" w:hAnsi="Palatino Linotype" w:cs="Palatino Linotype"/>
          <w:color w:val="00B04F"/>
          <w:spacing w:val="-2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B04F"/>
          <w:spacing w:val="3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d</w:t>
      </w:r>
      <w:r>
        <w:rPr>
          <w:rFonts w:ascii="Palatino Linotype" w:hAnsi="Palatino Linotype" w:cs="Palatino Linotype"/>
          <w:color w:val="00B04F"/>
          <w:spacing w:val="-3"/>
          <w:w w:val="105"/>
          <w:sz w:val="18"/>
          <w:szCs w:val="18"/>
        </w:rPr>
        <w:t>m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B04F"/>
          <w:spacing w:val="2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B04F"/>
          <w:spacing w:val="-2"/>
          <w:w w:val="105"/>
          <w:sz w:val="18"/>
          <w:szCs w:val="18"/>
        </w:rPr>
        <w:t>s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B04F"/>
          <w:spacing w:val="-2"/>
          <w:w w:val="105"/>
          <w:sz w:val="18"/>
          <w:szCs w:val="18"/>
        </w:rPr>
        <w:t>r</w:t>
      </w:r>
      <w:r>
        <w:rPr>
          <w:rFonts w:ascii="Palatino Linotype" w:hAnsi="Palatino Linotype" w:cs="Palatino Linotype"/>
          <w:color w:val="00B04F"/>
          <w:spacing w:val="-4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B04F"/>
          <w:spacing w:val="-1"/>
          <w:w w:val="105"/>
          <w:sz w:val="18"/>
          <w:szCs w:val="18"/>
        </w:rPr>
        <w:t>o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 xml:space="preserve">n 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(</w:t>
      </w:r>
      <w:r>
        <w:rPr>
          <w:rFonts w:ascii="Palatino Linotype" w:hAnsi="Palatino Linotype" w:cs="Palatino Linotype"/>
          <w:color w:val="000000"/>
          <w:spacing w:val="3"/>
          <w:w w:val="105"/>
          <w:sz w:val="18"/>
          <w:szCs w:val="18"/>
        </w:rPr>
        <w:t>M</w:t>
      </w:r>
      <w:r>
        <w:rPr>
          <w:rFonts w:ascii="Palatino Linotype" w:hAnsi="Palatino Linotype" w:cs="Palatino Linotype"/>
          <w:color w:val="000000"/>
          <w:spacing w:val="-4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r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k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et</w:t>
      </w:r>
      <w:r>
        <w:rPr>
          <w:rFonts w:ascii="Palatino Linotype" w:hAnsi="Palatino Linotype" w:cs="Palatino Linotype"/>
          <w:color w:val="000000"/>
          <w:spacing w:val="3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g &amp;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F</w:t>
      </w:r>
      <w:r>
        <w:rPr>
          <w:rFonts w:ascii="Palatino Linotype" w:hAnsi="Palatino Linotype" w:cs="Palatino Linotype"/>
          <w:color w:val="000000"/>
          <w:spacing w:val="3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c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e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),</w:t>
      </w:r>
      <w:r>
        <w:rPr>
          <w:rFonts w:ascii="Palatino Linotype" w:hAnsi="Palatino Linotype" w:cs="Palatino Linotype"/>
          <w:color w:val="000000"/>
          <w:spacing w:val="-2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spacing w:val="4"/>
          <w:w w:val="105"/>
          <w:sz w:val="18"/>
          <w:szCs w:val="18"/>
        </w:rPr>
        <w:t>O</w:t>
      </w:r>
      <w:r>
        <w:rPr>
          <w:rFonts w:ascii="Palatino Linotype" w:hAnsi="Palatino Linotype" w:cs="Palatino Linotype"/>
          <w:color w:val="000000"/>
          <w:spacing w:val="-4"/>
          <w:w w:val="105"/>
          <w:sz w:val="18"/>
          <w:szCs w:val="18"/>
        </w:rPr>
        <w:t>s</w:t>
      </w:r>
      <w:r>
        <w:rPr>
          <w:rFonts w:ascii="Palatino Linotype" w:hAnsi="Palatino Linotype" w:cs="Palatino Linotype"/>
          <w:color w:val="000000"/>
          <w:spacing w:val="3"/>
          <w:w w:val="105"/>
          <w:sz w:val="18"/>
          <w:szCs w:val="18"/>
        </w:rPr>
        <w:t>m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0000"/>
          <w:spacing w:val="-2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spacing w:val="3"/>
          <w:w w:val="105"/>
          <w:sz w:val="18"/>
          <w:szCs w:val="18"/>
        </w:rPr>
        <w:t>U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2"/>
          <w:w w:val="105"/>
          <w:sz w:val="18"/>
          <w:szCs w:val="18"/>
        </w:rPr>
        <w:t>v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e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rs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3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y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,</w:t>
      </w:r>
      <w:r>
        <w:rPr>
          <w:rFonts w:ascii="Palatino Linotype" w:hAnsi="Palatino Linotype" w:cs="Palatino Linotype"/>
          <w:color w:val="000000"/>
          <w:spacing w:val="-2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spacing w:val="4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d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a</w:t>
      </w:r>
    </w:p>
    <w:p w:rsidR="00E6607B" w:rsidRDefault="00E6607B" w:rsidP="00E6607B">
      <w:pPr>
        <w:kinsoku w:val="0"/>
        <w:overflowPunct w:val="0"/>
        <w:spacing w:before="4" w:line="260" w:lineRule="exact"/>
        <w:rPr>
          <w:sz w:val="26"/>
          <w:szCs w:val="26"/>
        </w:rPr>
      </w:pPr>
    </w:p>
    <w:p w:rsidR="00E6607B" w:rsidRDefault="00E6607B" w:rsidP="00E6607B">
      <w:pPr>
        <w:numPr>
          <w:ilvl w:val="0"/>
          <w:numId w:val="2"/>
        </w:numPr>
        <w:tabs>
          <w:tab w:val="left" w:pos="836"/>
        </w:tabs>
        <w:kinsoku w:val="0"/>
        <w:overflowPunct w:val="0"/>
        <w:autoSpaceDE w:val="0"/>
        <w:autoSpaceDN w:val="0"/>
        <w:adjustRightInd w:val="0"/>
        <w:spacing w:after="0" w:line="240" w:lineRule="auto"/>
        <w:ind w:left="836"/>
        <w:rPr>
          <w:rFonts w:ascii="Palatino Linotype" w:hAnsi="Palatino Linotype" w:cs="Palatino Linotype"/>
          <w:color w:val="000000"/>
          <w:sz w:val="18"/>
          <w:szCs w:val="18"/>
        </w:rPr>
      </w:pPr>
      <w:r>
        <w:rPr>
          <w:rFonts w:ascii="Palatino Linotype" w:hAnsi="Palatino Linotype" w:cs="Palatino Linotype"/>
          <w:w w:val="105"/>
          <w:sz w:val="18"/>
          <w:szCs w:val="18"/>
        </w:rPr>
        <w:t>19</w:t>
      </w:r>
      <w:r>
        <w:rPr>
          <w:rFonts w:ascii="Palatino Linotype" w:hAnsi="Palatino Linotype" w:cs="Palatino Linotype"/>
          <w:spacing w:val="2"/>
          <w:w w:val="105"/>
          <w:sz w:val="18"/>
          <w:szCs w:val="18"/>
        </w:rPr>
        <w:t>9</w:t>
      </w:r>
      <w:r>
        <w:rPr>
          <w:rFonts w:ascii="Palatino Linotype" w:hAnsi="Palatino Linotype" w:cs="Palatino Linotype"/>
          <w:w w:val="105"/>
          <w:sz w:val="18"/>
          <w:szCs w:val="18"/>
        </w:rPr>
        <w:t>8</w:t>
      </w:r>
      <w:r>
        <w:rPr>
          <w:rFonts w:ascii="Palatino Linotype" w:hAnsi="Palatino Linotype" w:cs="Palatino Linotype"/>
          <w:spacing w:val="-5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w w:val="105"/>
          <w:sz w:val="18"/>
          <w:szCs w:val="18"/>
        </w:rPr>
        <w:t>-</w:t>
      </w:r>
      <w:r>
        <w:rPr>
          <w:rFonts w:ascii="Palatino Linotype" w:hAnsi="Palatino Linotype" w:cs="Palatino Linotype"/>
          <w:spacing w:val="-1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spacing w:val="-4"/>
          <w:w w:val="105"/>
          <w:sz w:val="18"/>
          <w:szCs w:val="18"/>
        </w:rPr>
        <w:t>2</w:t>
      </w:r>
      <w:r>
        <w:rPr>
          <w:rFonts w:ascii="Palatino Linotype" w:hAnsi="Palatino Linotype" w:cs="Palatino Linotype"/>
          <w:spacing w:val="2"/>
          <w:w w:val="105"/>
          <w:sz w:val="18"/>
          <w:szCs w:val="18"/>
        </w:rPr>
        <w:t>0</w:t>
      </w:r>
      <w:r>
        <w:rPr>
          <w:rFonts w:ascii="Palatino Linotype" w:hAnsi="Palatino Linotype" w:cs="Palatino Linotype"/>
          <w:w w:val="105"/>
          <w:sz w:val="18"/>
          <w:szCs w:val="18"/>
        </w:rPr>
        <w:t xml:space="preserve">02        </w:t>
      </w:r>
      <w:r>
        <w:rPr>
          <w:rFonts w:ascii="Palatino Linotype" w:hAnsi="Palatino Linotype" w:cs="Palatino Linotype"/>
          <w:spacing w:val="2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B</w:t>
      </w:r>
      <w:r>
        <w:rPr>
          <w:rFonts w:ascii="Palatino Linotype" w:hAnsi="Palatino Linotype" w:cs="Palatino Linotype"/>
          <w:color w:val="00B04F"/>
          <w:spacing w:val="-4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c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hel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o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r</w:t>
      </w:r>
      <w:r>
        <w:rPr>
          <w:rFonts w:ascii="Palatino Linotype" w:hAnsi="Palatino Linotype" w:cs="Palatino Linotype"/>
          <w:color w:val="00B04F"/>
          <w:spacing w:val="-2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B04F"/>
          <w:spacing w:val="-1"/>
          <w:w w:val="105"/>
          <w:sz w:val="18"/>
          <w:szCs w:val="18"/>
        </w:rPr>
        <w:t>o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f Te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c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hn</w:t>
      </w:r>
      <w:r>
        <w:rPr>
          <w:rFonts w:ascii="Palatino Linotype" w:hAnsi="Palatino Linotype" w:cs="Palatino Linotype"/>
          <w:color w:val="00B04F"/>
          <w:spacing w:val="-1"/>
          <w:w w:val="105"/>
          <w:sz w:val="18"/>
          <w:szCs w:val="18"/>
        </w:rPr>
        <w:t>o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l</w:t>
      </w:r>
      <w:r>
        <w:rPr>
          <w:rFonts w:ascii="Palatino Linotype" w:hAnsi="Palatino Linotype" w:cs="Palatino Linotype"/>
          <w:color w:val="00B04F"/>
          <w:spacing w:val="-1"/>
          <w:w w:val="105"/>
          <w:sz w:val="18"/>
          <w:szCs w:val="18"/>
        </w:rPr>
        <w:t>o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g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y</w:t>
      </w:r>
      <w:r>
        <w:rPr>
          <w:rFonts w:ascii="Palatino Linotype" w:hAnsi="Palatino Linotype" w:cs="Palatino Linotype"/>
          <w:color w:val="00B04F"/>
          <w:spacing w:val="-2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(</w:t>
      </w:r>
      <w:r>
        <w:rPr>
          <w:rFonts w:ascii="Palatino Linotype" w:hAnsi="Palatino Linotype" w:cs="Palatino Linotype"/>
          <w:color w:val="000000"/>
          <w:spacing w:val="3"/>
          <w:w w:val="105"/>
          <w:sz w:val="18"/>
          <w:szCs w:val="18"/>
        </w:rPr>
        <w:t>E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>l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e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c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r</w:t>
      </w:r>
      <w:r>
        <w:rPr>
          <w:rFonts w:ascii="Palatino Linotype" w:hAnsi="Palatino Linotype" w:cs="Palatino Linotype"/>
          <w:color w:val="000000"/>
          <w:spacing w:val="3"/>
          <w:w w:val="105"/>
          <w:sz w:val="18"/>
          <w:szCs w:val="18"/>
        </w:rPr>
        <w:t>o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c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s</w:t>
      </w:r>
      <w:r>
        <w:rPr>
          <w:rFonts w:ascii="Palatino Linotype" w:hAnsi="Palatino Linotype" w:cs="Palatino Linotype"/>
          <w:color w:val="000000"/>
          <w:spacing w:val="-2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E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g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ne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e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ri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g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),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spacing w:val="2"/>
          <w:w w:val="105"/>
          <w:sz w:val="18"/>
          <w:szCs w:val="18"/>
        </w:rPr>
        <w:t>J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NT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U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iv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e</w:t>
      </w:r>
      <w:r>
        <w:rPr>
          <w:rFonts w:ascii="Palatino Linotype" w:hAnsi="Palatino Linotype" w:cs="Palatino Linotype"/>
          <w:color w:val="000000"/>
          <w:spacing w:val="2"/>
          <w:w w:val="105"/>
          <w:sz w:val="18"/>
          <w:szCs w:val="18"/>
        </w:rPr>
        <w:t>r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s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3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y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,</w:t>
      </w:r>
      <w:r>
        <w:rPr>
          <w:rFonts w:ascii="Palatino Linotype" w:hAnsi="Palatino Linotype" w:cs="Palatino Linotype"/>
          <w:color w:val="000000"/>
          <w:spacing w:val="-3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0000"/>
          <w:spacing w:val="-1"/>
          <w:w w:val="105"/>
          <w:sz w:val="18"/>
          <w:szCs w:val="18"/>
        </w:rPr>
        <w:t>n</w:t>
      </w:r>
      <w:r>
        <w:rPr>
          <w:rFonts w:ascii="Palatino Linotype" w:hAnsi="Palatino Linotype" w:cs="Palatino Linotype"/>
          <w:color w:val="000000"/>
          <w:spacing w:val="1"/>
          <w:w w:val="105"/>
          <w:sz w:val="18"/>
          <w:szCs w:val="18"/>
        </w:rPr>
        <w:t>d</w:t>
      </w:r>
      <w:r>
        <w:rPr>
          <w:rFonts w:ascii="Palatino Linotype" w:hAnsi="Palatino Linotype" w:cs="Palatino Linotype"/>
          <w:color w:val="000000"/>
          <w:w w:val="105"/>
          <w:sz w:val="18"/>
          <w:szCs w:val="18"/>
        </w:rPr>
        <w:t>ia</w:t>
      </w:r>
    </w:p>
    <w:p w:rsidR="00E6607B" w:rsidRDefault="00E6607B" w:rsidP="00E6607B">
      <w:pPr>
        <w:kinsoku w:val="0"/>
        <w:overflowPunct w:val="0"/>
        <w:spacing w:line="200" w:lineRule="exact"/>
        <w:rPr>
          <w:sz w:val="20"/>
          <w:szCs w:val="20"/>
        </w:rPr>
      </w:pPr>
    </w:p>
    <w:p w:rsidR="00E6607B" w:rsidRDefault="00E6607B" w:rsidP="00E6607B">
      <w:pPr>
        <w:kinsoku w:val="0"/>
        <w:overflowPunct w:val="0"/>
        <w:ind w:left="160"/>
        <w:rPr>
          <w:rFonts w:ascii="Palatino Linotype" w:hAnsi="Palatino Linotype" w:cs="Palatino Linotype"/>
          <w:color w:val="000000"/>
          <w:sz w:val="18"/>
          <w:szCs w:val="18"/>
        </w:rPr>
      </w:pPr>
      <w:proofErr w:type="gramStart"/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DD</w:t>
      </w:r>
      <w:r>
        <w:rPr>
          <w:rFonts w:ascii="Palatino Linotype" w:hAnsi="Palatino Linotype" w:cs="Palatino Linotype"/>
          <w:color w:val="00B04F"/>
          <w:spacing w:val="-1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B04F"/>
          <w:spacing w:val="-1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ON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 xml:space="preserve">L </w:t>
      </w:r>
      <w:r>
        <w:rPr>
          <w:rFonts w:ascii="Palatino Linotype" w:hAnsi="Palatino Linotype" w:cs="Palatino Linotype"/>
          <w:color w:val="00B04F"/>
          <w:spacing w:val="39"/>
          <w:w w:val="105"/>
          <w:sz w:val="18"/>
          <w:szCs w:val="18"/>
        </w:rPr>
        <w:t xml:space="preserve"> 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IN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F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ORM</w:t>
      </w:r>
      <w:r>
        <w:rPr>
          <w:rFonts w:ascii="Palatino Linotype" w:hAnsi="Palatino Linotype" w:cs="Palatino Linotype"/>
          <w:color w:val="00B04F"/>
          <w:spacing w:val="3"/>
          <w:w w:val="105"/>
          <w:sz w:val="18"/>
          <w:szCs w:val="18"/>
        </w:rPr>
        <w:t>A</w:t>
      </w:r>
      <w:r>
        <w:rPr>
          <w:rFonts w:ascii="Palatino Linotype" w:hAnsi="Palatino Linotype" w:cs="Palatino Linotype"/>
          <w:color w:val="00B04F"/>
          <w:spacing w:val="-3"/>
          <w:w w:val="105"/>
          <w:sz w:val="18"/>
          <w:szCs w:val="18"/>
        </w:rPr>
        <w:t>T</w:t>
      </w:r>
      <w:r>
        <w:rPr>
          <w:rFonts w:ascii="Palatino Linotype" w:hAnsi="Palatino Linotype" w:cs="Palatino Linotype"/>
          <w:color w:val="00B04F"/>
          <w:spacing w:val="-1"/>
          <w:w w:val="105"/>
          <w:sz w:val="18"/>
          <w:szCs w:val="18"/>
        </w:rPr>
        <w:t>I</w:t>
      </w:r>
      <w:r>
        <w:rPr>
          <w:rFonts w:ascii="Palatino Linotype" w:hAnsi="Palatino Linotype" w:cs="Palatino Linotype"/>
          <w:color w:val="00B04F"/>
          <w:spacing w:val="1"/>
          <w:w w:val="105"/>
          <w:sz w:val="18"/>
          <w:szCs w:val="18"/>
        </w:rPr>
        <w:t>O</w:t>
      </w:r>
      <w:r>
        <w:rPr>
          <w:rFonts w:ascii="Palatino Linotype" w:hAnsi="Palatino Linotype" w:cs="Palatino Linotype"/>
          <w:color w:val="00B04F"/>
          <w:w w:val="105"/>
          <w:sz w:val="18"/>
          <w:szCs w:val="18"/>
        </w:rPr>
        <w:t>N</w:t>
      </w:r>
      <w:proofErr w:type="gramEnd"/>
    </w:p>
    <w:p w:rsidR="00E6607B" w:rsidRDefault="00E6607B" w:rsidP="00E6607B">
      <w:pPr>
        <w:kinsoku w:val="0"/>
        <w:overflowPunct w:val="0"/>
        <w:spacing w:before="15" w:line="200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0"/>
        <w:gridCol w:w="5630"/>
        <w:gridCol w:w="2250"/>
      </w:tblGrid>
      <w:tr w:rsidR="00E660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6607B" w:rsidRDefault="00E6607B">
            <w:pPr>
              <w:pStyle w:val="TableParagraph"/>
              <w:kinsoku w:val="0"/>
              <w:overflowPunct w:val="0"/>
              <w:spacing w:before="46"/>
              <w:ind w:left="40"/>
            </w:pPr>
            <w:r>
              <w:rPr>
                <w:rFonts w:ascii="Palatino Linotype" w:hAnsi="Palatino Linotype" w:cs="Palatino Linotype"/>
                <w:color w:val="00B04F"/>
                <w:spacing w:val="1"/>
                <w:w w:val="105"/>
                <w:sz w:val="18"/>
                <w:szCs w:val="18"/>
              </w:rPr>
              <w:t>L</w:t>
            </w:r>
            <w:r>
              <w:rPr>
                <w:rFonts w:ascii="Palatino Linotype" w:hAnsi="Palatino Linotype" w:cs="Palatino Linotype"/>
                <w:color w:val="00B04F"/>
                <w:w w:val="105"/>
                <w:sz w:val="18"/>
                <w:szCs w:val="18"/>
              </w:rPr>
              <w:t>a</w:t>
            </w:r>
            <w:r>
              <w:rPr>
                <w:rFonts w:ascii="Palatino Linotype" w:hAnsi="Palatino Linotype" w:cs="Palatino Linotype"/>
                <w:color w:val="00B04F"/>
                <w:spacing w:val="-1"/>
                <w:w w:val="105"/>
                <w:sz w:val="18"/>
                <w:szCs w:val="18"/>
              </w:rPr>
              <w:t>n</w:t>
            </w:r>
            <w:r>
              <w:rPr>
                <w:rFonts w:ascii="Palatino Linotype" w:hAnsi="Palatino Linotype" w:cs="Palatino Linotype"/>
                <w:color w:val="00B04F"/>
                <w:spacing w:val="1"/>
                <w:w w:val="105"/>
                <w:sz w:val="18"/>
                <w:szCs w:val="18"/>
              </w:rPr>
              <w:t>g</w:t>
            </w:r>
            <w:r>
              <w:rPr>
                <w:rFonts w:ascii="Palatino Linotype" w:hAnsi="Palatino Linotype" w:cs="Palatino Linotype"/>
                <w:color w:val="00B04F"/>
                <w:w w:val="105"/>
                <w:sz w:val="18"/>
                <w:szCs w:val="18"/>
              </w:rPr>
              <w:t>ua</w:t>
            </w:r>
            <w:r>
              <w:rPr>
                <w:rFonts w:ascii="Palatino Linotype" w:hAnsi="Palatino Linotype" w:cs="Palatino Linotype"/>
                <w:color w:val="00B04F"/>
                <w:spacing w:val="1"/>
                <w:w w:val="105"/>
                <w:sz w:val="18"/>
                <w:szCs w:val="18"/>
              </w:rPr>
              <w:t>g</w:t>
            </w:r>
            <w:r>
              <w:rPr>
                <w:rFonts w:ascii="Palatino Linotype" w:hAnsi="Palatino Linotype" w:cs="Palatino Linotype"/>
                <w:color w:val="00B04F"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color w:val="00B04F"/>
                <w:w w:val="105"/>
                <w:sz w:val="18"/>
                <w:szCs w:val="18"/>
              </w:rPr>
              <w:t>s: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</w:tcPr>
          <w:p w:rsidR="00E6607B" w:rsidRDefault="00E6607B">
            <w:pPr>
              <w:pStyle w:val="TableParagraph"/>
              <w:kinsoku w:val="0"/>
              <w:overflowPunct w:val="0"/>
              <w:spacing w:before="46"/>
              <w:ind w:left="540"/>
            </w:pP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ng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lis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h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,</w:t>
            </w:r>
            <w:r>
              <w:rPr>
                <w:rFonts w:ascii="Palatino Linotype" w:hAnsi="Palatino Linotype" w:cs="Palatino Linotype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Hi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n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d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i,</w:t>
            </w:r>
            <w:r>
              <w:rPr>
                <w:rFonts w:ascii="Palatino Linotype" w:hAnsi="Palatino Linotype" w:cs="Palatino Linotype"/>
                <w:spacing w:val="-15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U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r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d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u:</w:t>
            </w:r>
            <w:r>
              <w:rPr>
                <w:rFonts w:ascii="Palatino Linotype" w:hAnsi="Palatino Linotype" w:cs="Palatino Linotype"/>
                <w:spacing w:val="-13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F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l</w:t>
            </w:r>
            <w:r>
              <w:rPr>
                <w:rFonts w:ascii="Palatino Linotype" w:hAnsi="Palatino Linotype" w:cs="Palatino Linotype"/>
                <w:spacing w:val="2"/>
                <w:w w:val="105"/>
                <w:sz w:val="18"/>
                <w:szCs w:val="18"/>
              </w:rPr>
              <w:t>u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en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E6607B" w:rsidRDefault="00E6607B">
            <w:pPr>
              <w:pStyle w:val="TableParagraph"/>
              <w:kinsoku w:val="0"/>
              <w:overflowPunct w:val="0"/>
              <w:spacing w:before="46"/>
              <w:ind w:left="324"/>
            </w:pP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A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ra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b</w:t>
            </w:r>
            <w:r>
              <w:rPr>
                <w:rFonts w:ascii="Palatino Linotype" w:hAnsi="Palatino Linotype" w:cs="Palatino Linotype"/>
                <w:spacing w:val="-3"/>
                <w:w w:val="105"/>
                <w:sz w:val="18"/>
                <w:szCs w:val="18"/>
              </w:rPr>
              <w:t>i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c</w:t>
            </w:r>
            <w:r>
              <w:rPr>
                <w:rFonts w:ascii="Palatino Linotype" w:hAnsi="Palatino Linotype" w:cs="Palatino Linotype"/>
                <w:spacing w:val="-9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&amp;</w:t>
            </w:r>
            <w:r>
              <w:rPr>
                <w:rFonts w:ascii="Palatino Linotype" w:hAnsi="Palatino Linotype" w:cs="Palatino Linotype"/>
                <w:spacing w:val="-9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F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r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n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c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h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:</w:t>
            </w:r>
            <w:r>
              <w:rPr>
                <w:rFonts w:ascii="Palatino Linotype" w:hAnsi="Palatino Linotype" w:cs="Palatino Linotype"/>
                <w:spacing w:val="-12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spacing w:val="3"/>
                <w:w w:val="105"/>
                <w:sz w:val="18"/>
                <w:szCs w:val="18"/>
              </w:rPr>
              <w:t>B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as</w:t>
            </w:r>
            <w:r>
              <w:rPr>
                <w:rFonts w:ascii="Palatino Linotype" w:hAnsi="Palatino Linotype" w:cs="Palatino Linotype"/>
                <w:spacing w:val="-3"/>
                <w:w w:val="105"/>
                <w:sz w:val="18"/>
                <w:szCs w:val="18"/>
              </w:rPr>
              <w:t>i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c</w:t>
            </w:r>
          </w:p>
        </w:tc>
      </w:tr>
      <w:tr w:rsidR="00E660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08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6607B" w:rsidRDefault="00E6607B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:rsidR="00E6607B" w:rsidRDefault="00E6607B">
            <w:pPr>
              <w:pStyle w:val="TableParagraph"/>
              <w:kinsoku w:val="0"/>
              <w:overflowPunct w:val="0"/>
              <w:ind w:left="40"/>
            </w:pPr>
            <w:r>
              <w:rPr>
                <w:rFonts w:ascii="Palatino Linotype" w:hAnsi="Palatino Linotype" w:cs="Palatino Linotype"/>
                <w:color w:val="00B04F"/>
                <w:spacing w:val="-1"/>
                <w:w w:val="105"/>
                <w:sz w:val="18"/>
                <w:szCs w:val="18"/>
              </w:rPr>
              <w:t>I</w:t>
            </w:r>
            <w:r>
              <w:rPr>
                <w:rFonts w:ascii="Palatino Linotype" w:hAnsi="Palatino Linotype" w:cs="Palatino Linotype"/>
                <w:color w:val="00B04F"/>
                <w:w w:val="105"/>
                <w:sz w:val="18"/>
                <w:szCs w:val="18"/>
              </w:rPr>
              <w:t>T</w:t>
            </w:r>
            <w:r>
              <w:rPr>
                <w:rFonts w:ascii="Palatino Linotype" w:hAnsi="Palatino Linotype" w:cs="Palatino Linotype"/>
                <w:color w:val="00B04F"/>
                <w:spacing w:val="-11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color w:val="00B04F"/>
                <w:w w:val="105"/>
                <w:sz w:val="18"/>
                <w:szCs w:val="18"/>
              </w:rPr>
              <w:t>s</w:t>
            </w:r>
            <w:r>
              <w:rPr>
                <w:rFonts w:ascii="Palatino Linotype" w:hAnsi="Palatino Linotype" w:cs="Palatino Linotype"/>
                <w:color w:val="00B04F"/>
                <w:spacing w:val="-1"/>
                <w:w w:val="105"/>
                <w:sz w:val="18"/>
                <w:szCs w:val="18"/>
              </w:rPr>
              <w:t>k</w:t>
            </w:r>
            <w:r>
              <w:rPr>
                <w:rFonts w:ascii="Palatino Linotype" w:hAnsi="Palatino Linotype" w:cs="Palatino Linotype"/>
                <w:color w:val="00B04F"/>
                <w:w w:val="105"/>
                <w:sz w:val="18"/>
                <w:szCs w:val="18"/>
              </w:rPr>
              <w:t>i</w:t>
            </w:r>
            <w:r>
              <w:rPr>
                <w:rFonts w:ascii="Palatino Linotype" w:hAnsi="Palatino Linotype" w:cs="Palatino Linotype"/>
                <w:color w:val="00B04F"/>
                <w:spacing w:val="-3"/>
                <w:w w:val="105"/>
                <w:sz w:val="18"/>
                <w:szCs w:val="18"/>
              </w:rPr>
              <w:t>l</w:t>
            </w:r>
            <w:r>
              <w:rPr>
                <w:rFonts w:ascii="Palatino Linotype" w:hAnsi="Palatino Linotype" w:cs="Palatino Linotype"/>
                <w:color w:val="00B04F"/>
                <w:spacing w:val="3"/>
                <w:w w:val="105"/>
                <w:sz w:val="18"/>
                <w:szCs w:val="18"/>
              </w:rPr>
              <w:t>l</w:t>
            </w:r>
            <w:r>
              <w:rPr>
                <w:rFonts w:ascii="Palatino Linotype" w:hAnsi="Palatino Linotype" w:cs="Palatino Linotype"/>
                <w:color w:val="00B04F"/>
                <w:w w:val="105"/>
                <w:sz w:val="18"/>
                <w:szCs w:val="18"/>
              </w:rPr>
              <w:t>s: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</w:tcPr>
          <w:p w:rsidR="00E6607B" w:rsidRDefault="00E6607B">
            <w:pPr>
              <w:pStyle w:val="TableParagraph"/>
              <w:kinsoku w:val="0"/>
              <w:overflowPunct w:val="0"/>
              <w:spacing w:before="7" w:line="100" w:lineRule="exact"/>
              <w:rPr>
                <w:sz w:val="10"/>
                <w:szCs w:val="10"/>
              </w:rPr>
            </w:pPr>
          </w:p>
          <w:p w:rsidR="00E6607B" w:rsidRDefault="00E6607B">
            <w:pPr>
              <w:pStyle w:val="TableParagraph"/>
              <w:kinsoku w:val="0"/>
              <w:overflowPunct w:val="0"/>
              <w:ind w:left="540"/>
            </w:pP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B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l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oo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m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be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r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g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,</w:t>
            </w:r>
            <w:r>
              <w:rPr>
                <w:rFonts w:ascii="Palatino Linotype" w:hAnsi="Palatino Linotype" w:cs="Palatino Linotype"/>
                <w:spacing w:val="-18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spacing w:val="2"/>
                <w:w w:val="105"/>
                <w:sz w:val="18"/>
                <w:szCs w:val="18"/>
              </w:rPr>
              <w:t>R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u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t</w:t>
            </w:r>
            <w:r>
              <w:rPr>
                <w:rFonts w:ascii="Palatino Linotype" w:hAnsi="Palatino Linotype" w:cs="Palatino Linotype"/>
                <w:spacing w:val="-5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spacing w:val="2"/>
                <w:w w:val="105"/>
                <w:sz w:val="18"/>
                <w:szCs w:val="18"/>
              </w:rPr>
              <w:t>r</w:t>
            </w:r>
            <w:r>
              <w:rPr>
                <w:rFonts w:ascii="Palatino Linotype" w:hAnsi="Palatino Linotype" w:cs="Palatino Linotype"/>
                <w:spacing w:val="-4"/>
                <w:w w:val="105"/>
                <w:sz w:val="18"/>
                <w:szCs w:val="18"/>
              </w:rPr>
              <w:t>s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,</w:t>
            </w:r>
            <w:r>
              <w:rPr>
                <w:rFonts w:ascii="Palatino Linotype" w:hAnsi="Palatino Linotype" w:cs="Palatino Linotype"/>
                <w:spacing w:val="-15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MS</w:t>
            </w:r>
            <w:r>
              <w:rPr>
                <w:rFonts w:ascii="Palatino Linotype" w:hAnsi="Palatino Linotype" w:cs="Palatino Linotype"/>
                <w:spacing w:val="-15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O</w:t>
            </w:r>
            <w:r>
              <w:rPr>
                <w:rFonts w:ascii="Palatino Linotype" w:hAnsi="Palatino Linotype" w:cs="Palatino Linotype"/>
                <w:spacing w:val="2"/>
                <w:w w:val="105"/>
                <w:sz w:val="18"/>
                <w:szCs w:val="18"/>
              </w:rPr>
              <w:t>f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fi</w:t>
            </w:r>
            <w:r>
              <w:rPr>
                <w:rFonts w:ascii="Palatino Linotype" w:hAnsi="Palatino Linotype" w:cs="Palatino Linotype"/>
                <w:spacing w:val="-3"/>
                <w:w w:val="105"/>
                <w:sz w:val="18"/>
                <w:szCs w:val="18"/>
              </w:rPr>
              <w:t>c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spacing w:val="-17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–</w:t>
            </w:r>
            <w:r>
              <w:rPr>
                <w:rFonts w:ascii="Palatino Linotype" w:hAnsi="Palatino Linotype" w:cs="Palatino Linotype"/>
                <w:spacing w:val="-16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W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o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r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d</w:t>
            </w:r>
            <w:r>
              <w:rPr>
                <w:rFonts w:ascii="Palatino Linotype" w:hAnsi="Palatino Linotype" w:cs="Palatino Linotype"/>
                <w:spacing w:val="2"/>
                <w:w w:val="105"/>
                <w:sz w:val="18"/>
                <w:szCs w:val="18"/>
              </w:rPr>
              <w:t>/</w:t>
            </w:r>
            <w:r>
              <w:rPr>
                <w:rFonts w:ascii="Palatino Linotype" w:hAnsi="Palatino Linotype" w:cs="Palatino Linotype"/>
                <w:spacing w:val="-3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xc</w:t>
            </w:r>
            <w:r>
              <w:rPr>
                <w:rFonts w:ascii="Palatino Linotype" w:hAnsi="Palatino Linotype" w:cs="Palatino Linotype"/>
                <w:spacing w:val="-5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l/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P</w:t>
            </w:r>
            <w:r>
              <w:rPr>
                <w:rFonts w:ascii="Palatino Linotype" w:hAnsi="Palatino Linotype" w:cs="Palatino Linotype"/>
                <w:spacing w:val="3"/>
                <w:w w:val="105"/>
                <w:sz w:val="18"/>
                <w:szCs w:val="18"/>
              </w:rPr>
              <w:t>o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w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r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P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o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i</w:t>
            </w:r>
            <w:r>
              <w:rPr>
                <w:rFonts w:ascii="Palatino Linotype" w:hAnsi="Palatino Linotype" w:cs="Palatino Linotype"/>
                <w:spacing w:val="-1"/>
                <w:w w:val="105"/>
                <w:sz w:val="18"/>
                <w:szCs w:val="18"/>
              </w:rPr>
              <w:t>n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E6607B" w:rsidRDefault="00E6607B"/>
        </w:tc>
      </w:tr>
      <w:tr w:rsidR="00E6607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7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E6607B" w:rsidRDefault="00E6607B">
            <w:pPr>
              <w:pStyle w:val="TableParagraph"/>
              <w:kinsoku w:val="0"/>
              <w:overflowPunct w:val="0"/>
              <w:spacing w:before="5" w:line="100" w:lineRule="exact"/>
              <w:rPr>
                <w:sz w:val="10"/>
                <w:szCs w:val="10"/>
              </w:rPr>
            </w:pPr>
          </w:p>
          <w:p w:rsidR="00E6607B" w:rsidRDefault="00E6607B">
            <w:pPr>
              <w:pStyle w:val="TableParagraph"/>
              <w:kinsoku w:val="0"/>
              <w:overflowPunct w:val="0"/>
              <w:ind w:left="40"/>
            </w:pPr>
            <w:r>
              <w:rPr>
                <w:rFonts w:ascii="Palatino Linotype" w:hAnsi="Palatino Linotype" w:cs="Palatino Linotype"/>
                <w:color w:val="00B04F"/>
                <w:spacing w:val="2"/>
                <w:w w:val="105"/>
                <w:sz w:val="18"/>
                <w:szCs w:val="18"/>
              </w:rPr>
              <w:t>R</w:t>
            </w:r>
            <w:r>
              <w:rPr>
                <w:rFonts w:ascii="Palatino Linotype" w:hAnsi="Palatino Linotype" w:cs="Palatino Linotype"/>
                <w:color w:val="00B04F"/>
                <w:spacing w:val="-5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color w:val="00B04F"/>
                <w:spacing w:val="2"/>
                <w:w w:val="105"/>
                <w:sz w:val="18"/>
                <w:szCs w:val="18"/>
              </w:rPr>
              <w:t>f</w:t>
            </w:r>
            <w:r>
              <w:rPr>
                <w:rFonts w:ascii="Palatino Linotype" w:hAnsi="Palatino Linotype" w:cs="Palatino Linotype"/>
                <w:color w:val="00B04F"/>
                <w:spacing w:val="-5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color w:val="00B04F"/>
                <w:spacing w:val="2"/>
                <w:w w:val="105"/>
                <w:sz w:val="18"/>
                <w:szCs w:val="18"/>
              </w:rPr>
              <w:t>r</w:t>
            </w:r>
            <w:r>
              <w:rPr>
                <w:rFonts w:ascii="Palatino Linotype" w:hAnsi="Palatino Linotype" w:cs="Palatino Linotype"/>
                <w:color w:val="00B04F"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color w:val="00B04F"/>
                <w:spacing w:val="-1"/>
                <w:w w:val="105"/>
                <w:sz w:val="18"/>
                <w:szCs w:val="18"/>
              </w:rPr>
              <w:t>n</w:t>
            </w:r>
            <w:r>
              <w:rPr>
                <w:rFonts w:ascii="Palatino Linotype" w:hAnsi="Palatino Linotype" w:cs="Palatino Linotype"/>
                <w:color w:val="00B04F"/>
                <w:spacing w:val="3"/>
                <w:w w:val="105"/>
                <w:sz w:val="18"/>
                <w:szCs w:val="18"/>
              </w:rPr>
              <w:t>c</w:t>
            </w:r>
            <w:r>
              <w:rPr>
                <w:rFonts w:ascii="Palatino Linotype" w:hAnsi="Palatino Linotype" w:cs="Palatino Linotype"/>
                <w:color w:val="00B04F"/>
                <w:spacing w:val="-5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color w:val="00B04F"/>
                <w:w w:val="105"/>
                <w:sz w:val="18"/>
                <w:szCs w:val="18"/>
              </w:rPr>
              <w:t>s:</w:t>
            </w:r>
          </w:p>
        </w:tc>
        <w:tc>
          <w:tcPr>
            <w:tcW w:w="5630" w:type="dxa"/>
            <w:tcBorders>
              <w:top w:val="nil"/>
              <w:left w:val="nil"/>
              <w:bottom w:val="nil"/>
              <w:right w:val="nil"/>
            </w:tcBorders>
          </w:tcPr>
          <w:p w:rsidR="00E6607B" w:rsidRDefault="00E6607B">
            <w:pPr>
              <w:pStyle w:val="TableParagraph"/>
              <w:kinsoku w:val="0"/>
              <w:overflowPunct w:val="0"/>
              <w:spacing w:before="5" w:line="100" w:lineRule="exact"/>
              <w:rPr>
                <w:sz w:val="10"/>
                <w:szCs w:val="10"/>
              </w:rPr>
            </w:pPr>
          </w:p>
          <w:p w:rsidR="00E6607B" w:rsidRDefault="00E6607B">
            <w:pPr>
              <w:pStyle w:val="TableParagraph"/>
              <w:kinsoku w:val="0"/>
              <w:overflowPunct w:val="0"/>
              <w:ind w:left="540"/>
            </w:pP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A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va</w:t>
            </w:r>
            <w:r>
              <w:rPr>
                <w:rFonts w:ascii="Palatino Linotype" w:hAnsi="Palatino Linotype" w:cs="Palatino Linotype"/>
                <w:spacing w:val="-3"/>
                <w:w w:val="105"/>
                <w:sz w:val="18"/>
                <w:szCs w:val="18"/>
              </w:rPr>
              <w:t>i</w:t>
            </w:r>
            <w:r>
              <w:rPr>
                <w:rFonts w:ascii="Palatino Linotype" w:hAnsi="Palatino Linotype" w:cs="Palatino Linotype"/>
                <w:spacing w:val="3"/>
                <w:w w:val="105"/>
                <w:sz w:val="18"/>
                <w:szCs w:val="18"/>
              </w:rPr>
              <w:t>l</w:t>
            </w:r>
            <w:r>
              <w:rPr>
                <w:rFonts w:ascii="Palatino Linotype" w:hAnsi="Palatino Linotype" w:cs="Palatino Linotype"/>
                <w:spacing w:val="-4"/>
                <w:w w:val="105"/>
                <w:sz w:val="18"/>
                <w:szCs w:val="18"/>
              </w:rPr>
              <w:t>a</w:t>
            </w:r>
            <w:r>
              <w:rPr>
                <w:rFonts w:ascii="Palatino Linotype" w:hAnsi="Palatino Linotype" w:cs="Palatino Linotype"/>
                <w:spacing w:val="2"/>
                <w:w w:val="105"/>
                <w:sz w:val="18"/>
                <w:szCs w:val="18"/>
              </w:rPr>
              <w:t>b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le</w:t>
            </w:r>
            <w:r>
              <w:rPr>
                <w:rFonts w:ascii="Palatino Linotype" w:hAnsi="Palatino Linotype" w:cs="Palatino Linotype"/>
                <w:spacing w:val="-15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o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n</w:t>
            </w:r>
            <w:r>
              <w:rPr>
                <w:rFonts w:ascii="Palatino Linotype" w:hAnsi="Palatino Linotype" w:cs="Palatino Linotype"/>
                <w:spacing w:val="-14"/>
                <w:w w:val="105"/>
                <w:sz w:val="18"/>
                <w:szCs w:val="18"/>
              </w:rPr>
              <w:t xml:space="preserve"> </w:t>
            </w:r>
            <w:r>
              <w:rPr>
                <w:rFonts w:ascii="Palatino Linotype" w:hAnsi="Palatino Linotype" w:cs="Palatino Linotype"/>
                <w:spacing w:val="2"/>
                <w:w w:val="105"/>
                <w:sz w:val="18"/>
                <w:szCs w:val="18"/>
              </w:rPr>
              <w:t>r</w:t>
            </w:r>
            <w:r>
              <w:rPr>
                <w:rFonts w:ascii="Palatino Linotype" w:hAnsi="Palatino Linotype" w:cs="Palatino Linotype"/>
                <w:spacing w:val="-5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qu</w:t>
            </w:r>
            <w:r>
              <w:rPr>
                <w:rFonts w:ascii="Palatino Linotype" w:hAnsi="Palatino Linotype" w:cs="Palatino Linotype"/>
                <w:spacing w:val="1"/>
                <w:w w:val="105"/>
                <w:sz w:val="18"/>
                <w:szCs w:val="18"/>
              </w:rPr>
              <w:t>e</w:t>
            </w:r>
            <w:r>
              <w:rPr>
                <w:rFonts w:ascii="Palatino Linotype" w:hAnsi="Palatino Linotype" w:cs="Palatino Linotype"/>
                <w:w w:val="105"/>
                <w:sz w:val="18"/>
                <w:szCs w:val="18"/>
              </w:rPr>
              <w:t>st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:rsidR="00E6607B" w:rsidRDefault="00E6607B"/>
        </w:tc>
      </w:tr>
    </w:tbl>
    <w:p w:rsidR="00E6607B" w:rsidRPr="00E6607B" w:rsidRDefault="00E6607B" w:rsidP="00E6607B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8"/>
        <w:outlineLvl w:val="1"/>
        <w:rPr>
          <w:rFonts w:ascii="Palatino Linotype" w:hAnsi="Palatino Linotype" w:cs="Palatino Linotype"/>
          <w:sz w:val="18"/>
          <w:szCs w:val="18"/>
        </w:rPr>
      </w:pPr>
    </w:p>
    <w:p w:rsidR="00E6607B" w:rsidRDefault="00E6607B" w:rsidP="00E6607B"/>
    <w:sectPr w:rsidR="00E6607B" w:rsidSect="00E6607B">
      <w:pgSz w:w="12240" w:h="15840"/>
      <w:pgMar w:top="500" w:right="1420" w:bottom="280" w:left="10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hanging="339"/>
      </w:pPr>
      <w:rPr>
        <w:rFonts w:ascii="Arial" w:hAnsi="Arial" w:cs="Arial"/>
        <w:b w:val="0"/>
        <w:bCs w:val="0"/>
        <w:w w:val="129"/>
        <w:sz w:val="17"/>
        <w:szCs w:val="17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•"/>
      <w:lvlJc w:val="left"/>
      <w:pPr>
        <w:ind w:hanging="339"/>
      </w:pPr>
      <w:rPr>
        <w:rFonts w:ascii="Arial" w:hAnsi="Arial" w:cs="Arial"/>
        <w:b w:val="0"/>
        <w:bCs w:val="0"/>
        <w:w w:val="135"/>
        <w:sz w:val="18"/>
        <w:szCs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•"/>
      <w:lvlJc w:val="left"/>
      <w:pPr>
        <w:ind w:hanging="339"/>
      </w:pPr>
      <w:rPr>
        <w:rFonts w:ascii="Arial" w:hAnsi="Arial" w:cs="Arial"/>
        <w:b w:val="0"/>
        <w:bCs w:val="0"/>
        <w:w w:val="129"/>
        <w:sz w:val="17"/>
        <w:szCs w:val="17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7B"/>
    <w:rsid w:val="0059360B"/>
    <w:rsid w:val="00E6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ACE41-7F25-4B9C-B73C-355228C4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E6607B"/>
    <w:pPr>
      <w:autoSpaceDE w:val="0"/>
      <w:autoSpaceDN w:val="0"/>
      <w:adjustRightInd w:val="0"/>
      <w:spacing w:after="0" w:line="240" w:lineRule="auto"/>
      <w:ind w:left="160"/>
      <w:outlineLvl w:val="0"/>
    </w:pPr>
    <w:rPr>
      <w:rFonts w:ascii="Palatino Linotype" w:hAnsi="Palatino Linotype" w:cs="Palatino Linotype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6607B"/>
    <w:pPr>
      <w:autoSpaceDE w:val="0"/>
      <w:autoSpaceDN w:val="0"/>
      <w:adjustRightInd w:val="0"/>
      <w:spacing w:after="0" w:line="240" w:lineRule="auto"/>
      <w:outlineLvl w:val="1"/>
    </w:pPr>
    <w:rPr>
      <w:rFonts w:ascii="Palatino Linotype" w:hAnsi="Palatino Linotype" w:cs="Palatino Linotype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607B"/>
    <w:rPr>
      <w:rFonts w:ascii="Palatino Linotype" w:hAnsi="Palatino Linotype" w:cs="Palatino Linotype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E6607B"/>
    <w:rPr>
      <w:rFonts w:ascii="Palatino Linotype" w:hAnsi="Palatino Linotype" w:cs="Palatino Linotype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6607B"/>
    <w:pPr>
      <w:autoSpaceDE w:val="0"/>
      <w:autoSpaceDN w:val="0"/>
      <w:adjustRightInd w:val="0"/>
      <w:spacing w:after="0" w:line="240" w:lineRule="auto"/>
      <w:ind w:left="836" w:hanging="339"/>
    </w:pPr>
    <w:rPr>
      <w:rFonts w:ascii="Palatino Linotype" w:hAnsi="Palatino Linotype" w:cs="Palatino Linotype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E6607B"/>
    <w:rPr>
      <w:rFonts w:ascii="Palatino Linotype" w:hAnsi="Palatino Linotype" w:cs="Palatino Linotype"/>
      <w:sz w:val="17"/>
      <w:szCs w:val="17"/>
    </w:rPr>
  </w:style>
  <w:style w:type="paragraph" w:styleId="ListParagraph">
    <w:name w:val="List Paragraph"/>
    <w:basedOn w:val="Normal"/>
    <w:uiPriority w:val="1"/>
    <w:qFormat/>
    <w:rsid w:val="00E660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660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tiqnou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</dc:creator>
  <cp:keywords/>
  <dc:description/>
  <cp:lastModifiedBy>N A</cp:lastModifiedBy>
  <cp:revision>1</cp:revision>
  <dcterms:created xsi:type="dcterms:W3CDTF">2017-02-28T07:50:00Z</dcterms:created>
  <dcterms:modified xsi:type="dcterms:W3CDTF">2017-02-28T08:02:00Z</dcterms:modified>
</cp:coreProperties>
</file>