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799F3" w14:textId="77777777" w:rsidR="00F73EE1" w:rsidRPr="00D3524F" w:rsidRDefault="00F73EE1" w:rsidP="007312ED">
      <w:pPr>
        <w:jc w:val="both"/>
        <w:rPr>
          <w:rFonts w:ascii="Gill Sans" w:hAnsi="Gill Sans"/>
        </w:rPr>
      </w:pPr>
    </w:p>
    <w:p w14:paraId="5A5F6E24" w14:textId="098B8ECC" w:rsidR="008566CF" w:rsidRPr="00E5496A" w:rsidRDefault="008566CF" w:rsidP="002B6851">
      <w:pPr>
        <w:rPr>
          <w:sz w:val="22"/>
        </w:rPr>
      </w:pPr>
      <w:r w:rsidRPr="00E5496A">
        <w:rPr>
          <w:b/>
          <w:szCs w:val="28"/>
        </w:rPr>
        <w:t xml:space="preserve">Name:       </w:t>
      </w:r>
      <w:r w:rsidR="002B6851" w:rsidRPr="00E5496A">
        <w:rPr>
          <w:b/>
          <w:szCs w:val="28"/>
        </w:rPr>
        <w:t xml:space="preserve">                  </w:t>
      </w:r>
      <w:r w:rsidR="00F975CF" w:rsidRPr="00E5496A">
        <w:rPr>
          <w:b/>
          <w:szCs w:val="28"/>
        </w:rPr>
        <w:t xml:space="preserve">    ZHI JUN, OW-YANG</w:t>
      </w:r>
    </w:p>
    <w:p w14:paraId="22755E0B" w14:textId="49F1CF73" w:rsidR="008566CF" w:rsidRPr="00E5496A" w:rsidRDefault="002B6851" w:rsidP="008A0FA6">
      <w:pPr>
        <w:jc w:val="both"/>
        <w:rPr>
          <w:b/>
          <w:szCs w:val="28"/>
        </w:rPr>
      </w:pPr>
      <w:r w:rsidRPr="00E5496A">
        <w:rPr>
          <w:b/>
          <w:szCs w:val="28"/>
        </w:rPr>
        <w:t xml:space="preserve">Nationality:                </w:t>
      </w:r>
      <w:r w:rsidR="008566CF" w:rsidRPr="00E5496A">
        <w:rPr>
          <w:b/>
          <w:szCs w:val="28"/>
        </w:rPr>
        <w:t xml:space="preserve">   </w:t>
      </w:r>
      <w:r w:rsidR="00F975CF" w:rsidRPr="00E5496A">
        <w:rPr>
          <w:b/>
          <w:szCs w:val="28"/>
        </w:rPr>
        <w:t xml:space="preserve"> SINGAPOREAN</w:t>
      </w:r>
      <w:r w:rsidR="008566CF" w:rsidRPr="00E5496A">
        <w:rPr>
          <w:b/>
          <w:szCs w:val="28"/>
        </w:rPr>
        <w:t xml:space="preserve">  </w:t>
      </w:r>
    </w:p>
    <w:p w14:paraId="0BA593B5" w14:textId="77777777" w:rsidR="008566CF" w:rsidRDefault="008566CF" w:rsidP="008A0FA6">
      <w:pPr>
        <w:jc w:val="both"/>
        <w:rPr>
          <w:b/>
          <w:sz w:val="28"/>
          <w:szCs w:val="28"/>
        </w:rPr>
      </w:pPr>
    </w:p>
    <w:p w14:paraId="706CA65B" w14:textId="5A08C9C7" w:rsidR="008566CF" w:rsidRPr="00D4062B" w:rsidRDefault="008566CF" w:rsidP="00D4062B">
      <w:pPr>
        <w:rPr>
          <w:b/>
          <w:bCs/>
          <w:iCs/>
          <w:sz w:val="28"/>
          <w:szCs w:val="28"/>
        </w:rPr>
      </w:pPr>
      <w:r w:rsidRPr="005D0152">
        <w:rPr>
          <w:b/>
          <w:bCs/>
          <w:iCs/>
          <w:sz w:val="28"/>
          <w:szCs w:val="28"/>
        </w:rPr>
        <w:t xml:space="preserve">Professional Profile  </w:t>
      </w:r>
    </w:p>
    <w:p w14:paraId="6C9E3397" w14:textId="60F7C863" w:rsidR="002B6851" w:rsidRDefault="002B6851" w:rsidP="008A0FA6">
      <w:pPr>
        <w:jc w:val="both"/>
        <w:rPr>
          <w:b/>
          <w:sz w:val="28"/>
          <w:szCs w:val="28"/>
        </w:rPr>
      </w:pPr>
      <w:bookmarkStart w:id="0" w:name="_GoBack"/>
      <w:bookmarkEnd w:id="0"/>
    </w:p>
    <w:p w14:paraId="1CCF7447" w14:textId="5DAC9A5D" w:rsidR="00F975CF" w:rsidRDefault="00F975CF" w:rsidP="008A0FA6">
      <w:pPr>
        <w:jc w:val="both"/>
        <w:rPr>
          <w:b/>
          <w:sz w:val="28"/>
          <w:szCs w:val="28"/>
        </w:rPr>
      </w:pPr>
      <w:proofErr w:type="gramStart"/>
      <w:r w:rsidRPr="008D634B">
        <w:t>Proactive, results-oriented, and strong analytical thinking professional possessing strong entrepreneurial spirit.</w:t>
      </w:r>
      <w:proofErr w:type="gramEnd"/>
      <w:r w:rsidRPr="008D634B">
        <w:t xml:space="preserve"> </w:t>
      </w:r>
      <w:r>
        <w:t>Proven track-</w:t>
      </w:r>
      <w:r w:rsidRPr="008D634B">
        <w:t>record of initiating and delivering successful, innovative solutions to improve business process workflows. A top performer in the team who is client-focus and results-driven. Strong passion in delivering client’s solutions and managing client’s relationship.</w:t>
      </w:r>
    </w:p>
    <w:p w14:paraId="4EE3EFAD" w14:textId="77777777" w:rsidR="00F975CF" w:rsidRDefault="00F975CF" w:rsidP="008A0FA6">
      <w:pPr>
        <w:jc w:val="both"/>
        <w:rPr>
          <w:b/>
          <w:sz w:val="28"/>
          <w:szCs w:val="28"/>
        </w:rPr>
      </w:pPr>
    </w:p>
    <w:p w14:paraId="3DECBD99" w14:textId="41AAC211" w:rsidR="002B6851" w:rsidRDefault="008566CF" w:rsidP="008A0FA6">
      <w:pPr>
        <w:jc w:val="both"/>
        <w:rPr>
          <w:b/>
          <w:sz w:val="28"/>
          <w:szCs w:val="28"/>
        </w:rPr>
      </w:pPr>
      <w:r>
        <w:rPr>
          <w:b/>
          <w:sz w:val="28"/>
          <w:szCs w:val="28"/>
        </w:rPr>
        <w:t xml:space="preserve">Education:                         </w:t>
      </w:r>
    </w:p>
    <w:p w14:paraId="38ADCE6F" w14:textId="141C08EC" w:rsidR="008566CF" w:rsidRDefault="008566CF" w:rsidP="00733D34">
      <w:pPr>
        <w:rPr>
          <w:bCs/>
          <w:iCs/>
        </w:rPr>
      </w:pPr>
    </w:p>
    <w:p w14:paraId="675861A3" w14:textId="44195B83" w:rsidR="00BE43A5" w:rsidRDefault="00BE43A5" w:rsidP="00BE43A5">
      <w:r>
        <w:t>2017 (projected)</w:t>
      </w:r>
    </w:p>
    <w:p w14:paraId="1BD8918D" w14:textId="5E548358" w:rsidR="00BE43A5" w:rsidRDefault="00BE43A5" w:rsidP="00BE43A5">
      <w:r w:rsidRPr="008D634B">
        <w:t>Project Management Institute</w:t>
      </w:r>
    </w:p>
    <w:p w14:paraId="447AEF5E" w14:textId="0789A304" w:rsidR="00BE43A5" w:rsidRDefault="00BE43A5" w:rsidP="00BE43A5">
      <w:r w:rsidRPr="008D634B">
        <w:t xml:space="preserve">Certified Associate in Project Management </w:t>
      </w:r>
    </w:p>
    <w:p w14:paraId="082AA714" w14:textId="2B8B97D5" w:rsidR="00BE43A5" w:rsidRDefault="00BE43A5" w:rsidP="00F975CF"/>
    <w:p w14:paraId="07A2B668" w14:textId="76763D76" w:rsidR="00BE43A5" w:rsidRDefault="00BE43A5" w:rsidP="00BE43A5">
      <w:r>
        <w:t>June 2016</w:t>
      </w:r>
    </w:p>
    <w:p w14:paraId="3120DCCB" w14:textId="54C31436" w:rsidR="00BE43A5" w:rsidRDefault="00BE43A5" w:rsidP="00BE43A5">
      <w:r w:rsidRPr="008D634B">
        <w:t>AIIM International</w:t>
      </w:r>
    </w:p>
    <w:p w14:paraId="121B2C17" w14:textId="77777777" w:rsidR="00BE43A5" w:rsidRPr="008D634B" w:rsidRDefault="00BE43A5" w:rsidP="00BE43A5">
      <w:r w:rsidRPr="008D634B">
        <w:t>Business Process Management Master</w:t>
      </w:r>
    </w:p>
    <w:p w14:paraId="254C9FFF" w14:textId="77777777" w:rsidR="00BE43A5" w:rsidRDefault="00BE43A5" w:rsidP="00F975CF"/>
    <w:p w14:paraId="150C1AFC" w14:textId="1ACEBCB8" w:rsidR="00F975CF" w:rsidRDefault="00F975CF" w:rsidP="00F975CF">
      <w:r>
        <w:t xml:space="preserve">Aug 2009 </w:t>
      </w:r>
      <w:r w:rsidRPr="008D634B">
        <w:t xml:space="preserve">– </w:t>
      </w:r>
      <w:r>
        <w:t xml:space="preserve">Dec 2013 </w:t>
      </w:r>
    </w:p>
    <w:p w14:paraId="0C74026D" w14:textId="77777777" w:rsidR="00F975CF" w:rsidRDefault="00F975CF" w:rsidP="00F975CF">
      <w:r w:rsidRPr="008D634B">
        <w:t>National University</w:t>
      </w:r>
      <w:r>
        <w:t xml:space="preserve"> o</w:t>
      </w:r>
      <w:r w:rsidRPr="008D634B">
        <w:t>f Singapore</w:t>
      </w:r>
    </w:p>
    <w:p w14:paraId="598DD102" w14:textId="77777777" w:rsidR="00F975CF" w:rsidRPr="008D634B" w:rsidRDefault="00F975CF" w:rsidP="00F975CF">
      <w:r>
        <w:t>Applied Probability a</w:t>
      </w:r>
      <w:r w:rsidRPr="008D634B">
        <w:t>nd Statistics (</w:t>
      </w:r>
      <w:proofErr w:type="spellStart"/>
      <w:r w:rsidRPr="008D634B">
        <w:t>Bsc</w:t>
      </w:r>
      <w:proofErr w:type="spellEnd"/>
      <w:r w:rsidRPr="008D634B">
        <w:t>. Hons)</w:t>
      </w:r>
    </w:p>
    <w:p w14:paraId="031D21D6" w14:textId="0291A58E" w:rsidR="00F975CF" w:rsidRPr="00BE43A5" w:rsidRDefault="00F975CF" w:rsidP="00733D34">
      <w:r w:rsidRPr="008D634B">
        <w:t>Specialisation in Finance and Business</w:t>
      </w:r>
    </w:p>
    <w:p w14:paraId="10ADAB3B" w14:textId="77777777" w:rsidR="00F975CF" w:rsidRPr="00733D34" w:rsidRDefault="00F975CF" w:rsidP="00733D34">
      <w:pPr>
        <w:rPr>
          <w:bCs/>
          <w:iCs/>
        </w:rPr>
      </w:pPr>
    </w:p>
    <w:p w14:paraId="7ED54858" w14:textId="77777777" w:rsidR="008566CF" w:rsidRPr="00733D34" w:rsidRDefault="008566CF" w:rsidP="00733D34">
      <w:pPr>
        <w:rPr>
          <w:b/>
          <w:bCs/>
          <w:iCs/>
          <w:sz w:val="28"/>
          <w:szCs w:val="28"/>
        </w:rPr>
      </w:pPr>
      <w:r w:rsidRPr="00733D34">
        <w:rPr>
          <w:b/>
          <w:bCs/>
          <w:iCs/>
          <w:sz w:val="28"/>
          <w:szCs w:val="28"/>
        </w:rPr>
        <w:t>Career History</w:t>
      </w:r>
    </w:p>
    <w:p w14:paraId="574557DF" w14:textId="77777777" w:rsidR="008566CF" w:rsidRDefault="008566CF" w:rsidP="00733D34">
      <w:pPr>
        <w:rPr>
          <w:bCs/>
          <w:iCs/>
        </w:rPr>
      </w:pPr>
    </w:p>
    <w:p w14:paraId="2BCDBB6C" w14:textId="77777777" w:rsidR="00F975CF" w:rsidRPr="00F975CF" w:rsidRDefault="00F975CF" w:rsidP="00F975CF">
      <w:pPr>
        <w:rPr>
          <w:b/>
        </w:rPr>
      </w:pPr>
      <w:r w:rsidRPr="00F975CF">
        <w:rPr>
          <w:b/>
        </w:rPr>
        <w:t>Jan 2014 –  till date</w:t>
      </w:r>
    </w:p>
    <w:p w14:paraId="0E9BEA84" w14:textId="77777777" w:rsidR="00F975CF" w:rsidRPr="00F975CF" w:rsidRDefault="00F975CF" w:rsidP="00F975CF">
      <w:pPr>
        <w:rPr>
          <w:b/>
        </w:rPr>
      </w:pPr>
      <w:r w:rsidRPr="00F975CF">
        <w:rPr>
          <w:b/>
        </w:rPr>
        <w:t>Goldman Sachs, Singapore</w:t>
      </w:r>
    </w:p>
    <w:p w14:paraId="0E8079FC" w14:textId="77777777" w:rsidR="00F975CF" w:rsidRPr="00F975CF" w:rsidRDefault="00F975CF" w:rsidP="00F975CF">
      <w:pPr>
        <w:rPr>
          <w:b/>
        </w:rPr>
      </w:pPr>
      <w:r w:rsidRPr="00F975CF">
        <w:rPr>
          <w:b/>
        </w:rPr>
        <w:t>Sr. Operations Analyst, Listed Derivatives Middle Office</w:t>
      </w:r>
    </w:p>
    <w:p w14:paraId="798D9615" w14:textId="12161DC1" w:rsidR="002B6851" w:rsidRDefault="002B6851" w:rsidP="002B6851">
      <w:pPr>
        <w:jc w:val="both"/>
        <w:rPr>
          <w:rFonts w:ascii="Gill Sans" w:hAnsi="Gill Sans"/>
        </w:rPr>
      </w:pPr>
    </w:p>
    <w:p w14:paraId="75803B18" w14:textId="77777777" w:rsidR="00F975CF" w:rsidRDefault="00F975CF" w:rsidP="002B6851">
      <w:pPr>
        <w:jc w:val="both"/>
        <w:rPr>
          <w:rFonts w:ascii="Gill Sans" w:hAnsi="Gill Sans"/>
        </w:rPr>
      </w:pPr>
    </w:p>
    <w:p w14:paraId="0191E86F" w14:textId="77777777" w:rsidR="00F975CF" w:rsidRPr="008D634B" w:rsidRDefault="00F975CF" w:rsidP="00F975CF">
      <w:pPr>
        <w:pStyle w:val="ListParagraph"/>
        <w:numPr>
          <w:ilvl w:val="0"/>
          <w:numId w:val="15"/>
        </w:numPr>
      </w:pPr>
      <w:r w:rsidRPr="008D634B">
        <w:t>Supports the Sales and Trading desks in Singapore, Hong Kong, Japan and India. Core duties include Front Office trade capture and trade lifecycle management, execution of trade date controls and query resolution across futures synthetics products and listed derivatives</w:t>
      </w:r>
    </w:p>
    <w:p w14:paraId="558E9662" w14:textId="77777777" w:rsidR="00F975CF" w:rsidRPr="008D634B" w:rsidRDefault="00F975CF" w:rsidP="00F975CF">
      <w:pPr>
        <w:pStyle w:val="ListParagraph"/>
        <w:numPr>
          <w:ilvl w:val="0"/>
          <w:numId w:val="15"/>
        </w:numPr>
      </w:pPr>
      <w:r w:rsidRPr="008D634B">
        <w:t>Spearheaded the strategic planning and execution of Goldman Sachs Asia Futures entity migration project as part of Goldman Sachs Legal Entity Structure and Strategy framework with predicted savings of billions of dollars for the firm. Collaborated with global business managers in ramping up the project and developing plans to address risks, contingency planning and execution plans. Involved in initial step analysis, development of project plan from operations perspective, writing of test script and user acceptance testing. Close collaboration with multiple stakeholders from the technology, middle office, finance, legal, compliance and controls teams.</w:t>
      </w:r>
    </w:p>
    <w:p w14:paraId="5A2BFFF3" w14:textId="77777777" w:rsidR="00F975CF" w:rsidRPr="008D634B" w:rsidRDefault="00F975CF" w:rsidP="00F975CF">
      <w:pPr>
        <w:pStyle w:val="ListParagraph"/>
        <w:numPr>
          <w:ilvl w:val="0"/>
          <w:numId w:val="15"/>
        </w:numPr>
      </w:pPr>
      <w:r w:rsidRPr="008D634B">
        <w:t>Identified areas of opportunities for process improvement in daily functions and created multiple macros which save the team 20 minutes of manual work daily and up to 2 hours of manual process during month end roll.</w:t>
      </w:r>
    </w:p>
    <w:p w14:paraId="2249BAD9" w14:textId="546A40BE" w:rsidR="00F975CF" w:rsidRDefault="00F975CF" w:rsidP="00F975CF">
      <w:pPr>
        <w:pStyle w:val="ListParagraph"/>
        <w:numPr>
          <w:ilvl w:val="0"/>
          <w:numId w:val="15"/>
        </w:numPr>
        <w:jc w:val="both"/>
      </w:pPr>
      <w:r w:rsidRPr="008D634B">
        <w:t xml:space="preserve">Drove the pre- and post-processing of the biggest corporate action involving Cheung Kong Holdings and Hutchinson Limited under the Hong Kong Equity Options Exchange. Conducted analysis on the potential risks and financial impact on the </w:t>
      </w:r>
      <w:r w:rsidRPr="008D634B">
        <w:lastRenderedPageBreak/>
        <w:t>movement of trades for clients and processing of the corporate action on the ex-dividend date. Close collaboration with technology, controls, regulatory and product data quality teams to ensure a smooth processing on ex-dividend date of the event.</w:t>
      </w:r>
    </w:p>
    <w:p w14:paraId="57051180" w14:textId="2888F654" w:rsidR="00F975CF" w:rsidRDefault="00F975CF" w:rsidP="00F975CF">
      <w:pPr>
        <w:jc w:val="both"/>
      </w:pPr>
    </w:p>
    <w:p w14:paraId="295EC1C5" w14:textId="77777777" w:rsidR="00BE43A5" w:rsidRDefault="00BE43A5" w:rsidP="00F975CF">
      <w:pPr>
        <w:jc w:val="both"/>
      </w:pPr>
    </w:p>
    <w:p w14:paraId="74290B4E" w14:textId="77777777" w:rsidR="00F975CF" w:rsidRPr="00F975CF" w:rsidRDefault="00F975CF" w:rsidP="00F975CF">
      <w:pPr>
        <w:rPr>
          <w:b/>
        </w:rPr>
      </w:pPr>
      <w:r w:rsidRPr="00F975CF">
        <w:rPr>
          <w:b/>
        </w:rPr>
        <w:t xml:space="preserve">May 2013 –  Jul 2013 </w:t>
      </w:r>
    </w:p>
    <w:p w14:paraId="65A3A80B" w14:textId="77777777" w:rsidR="00F975CF" w:rsidRPr="00F975CF" w:rsidRDefault="00F975CF" w:rsidP="00F975CF">
      <w:pPr>
        <w:rPr>
          <w:b/>
        </w:rPr>
      </w:pPr>
      <w:r w:rsidRPr="00F975CF">
        <w:rPr>
          <w:b/>
        </w:rPr>
        <w:t>Goldman Sachs, Singapore</w:t>
      </w:r>
    </w:p>
    <w:p w14:paraId="52729FD0" w14:textId="77777777" w:rsidR="00F975CF" w:rsidRPr="00F975CF" w:rsidRDefault="00F975CF" w:rsidP="00F975CF">
      <w:pPr>
        <w:rPr>
          <w:b/>
        </w:rPr>
      </w:pPr>
      <w:r w:rsidRPr="00F975CF">
        <w:rPr>
          <w:b/>
        </w:rPr>
        <w:t>Summer Intern, Listed Derivatives Middle Office</w:t>
      </w:r>
    </w:p>
    <w:p w14:paraId="1B92696F" w14:textId="333C7776" w:rsidR="00F975CF" w:rsidRDefault="00F975CF" w:rsidP="00F975CF">
      <w:pPr>
        <w:jc w:val="both"/>
        <w:rPr>
          <w:rFonts w:ascii="Gill Sans" w:hAnsi="Gill Sans"/>
        </w:rPr>
      </w:pPr>
    </w:p>
    <w:p w14:paraId="31BFBBFD" w14:textId="77777777" w:rsidR="00BE43A5" w:rsidRDefault="00BE43A5" w:rsidP="00F975CF">
      <w:pPr>
        <w:jc w:val="both"/>
        <w:rPr>
          <w:rFonts w:ascii="Gill Sans" w:hAnsi="Gill Sans"/>
        </w:rPr>
      </w:pPr>
    </w:p>
    <w:p w14:paraId="766C802E" w14:textId="77777777" w:rsidR="00F975CF" w:rsidRPr="008D634B" w:rsidRDefault="00F975CF" w:rsidP="00F975CF">
      <w:pPr>
        <w:pStyle w:val="ListParagraph"/>
        <w:numPr>
          <w:ilvl w:val="0"/>
          <w:numId w:val="16"/>
        </w:numPr>
      </w:pPr>
      <w:r w:rsidRPr="008D634B">
        <w:t>Conducted detailed analysis of work drivers within the team and proposed organizational team structure changes within the team. Successfully implemented cross-functional training programme for the team which leads to higher process efficiency, better cross-team knowledge and coverage as well as workload balancing for the team.</w:t>
      </w:r>
    </w:p>
    <w:p w14:paraId="4349847D" w14:textId="28F834BA" w:rsidR="00F975CF" w:rsidRDefault="00F975CF" w:rsidP="00F975CF">
      <w:pPr>
        <w:pStyle w:val="ListParagraph"/>
        <w:numPr>
          <w:ilvl w:val="0"/>
          <w:numId w:val="16"/>
        </w:numPr>
        <w:jc w:val="both"/>
      </w:pPr>
      <w:r w:rsidRPr="008D634B">
        <w:t>Fast learner who could fully support the team within 4 weeks of joining the team in the daily front-to-end trade processing including trade matching, reconciliation, and various event management.</w:t>
      </w:r>
    </w:p>
    <w:p w14:paraId="550B8E93" w14:textId="31E2DA0F" w:rsidR="00F975CF" w:rsidRDefault="00F975CF" w:rsidP="00F975CF">
      <w:pPr>
        <w:jc w:val="both"/>
      </w:pPr>
    </w:p>
    <w:p w14:paraId="66D44238" w14:textId="77777777" w:rsidR="00F975CF" w:rsidRDefault="00F975CF" w:rsidP="00F975CF">
      <w:pPr>
        <w:jc w:val="both"/>
      </w:pPr>
    </w:p>
    <w:p w14:paraId="2EE64E81" w14:textId="77777777" w:rsidR="00F975CF" w:rsidRDefault="00F975CF" w:rsidP="00F975CF">
      <w:r>
        <w:t xml:space="preserve">Skills </w:t>
      </w:r>
    </w:p>
    <w:p w14:paraId="545E7D5C" w14:textId="77777777" w:rsidR="00F975CF" w:rsidRDefault="00F975CF" w:rsidP="00F975CF"/>
    <w:p w14:paraId="47FC0BBC" w14:textId="77777777" w:rsidR="00F975CF" w:rsidRPr="008D634B" w:rsidRDefault="00F975CF" w:rsidP="00F975CF">
      <w:pPr>
        <w:pStyle w:val="ListParagraph"/>
        <w:numPr>
          <w:ilvl w:val="0"/>
          <w:numId w:val="13"/>
        </w:numPr>
        <w:overflowPunct/>
        <w:autoSpaceDE/>
        <w:autoSpaceDN/>
        <w:adjustRightInd/>
        <w:textAlignment w:val="auto"/>
      </w:pPr>
      <w:r w:rsidRPr="008D634B">
        <w:t>Proficiency in English and Chinese (Mandarin) (Spoken and written)</w:t>
      </w:r>
    </w:p>
    <w:p w14:paraId="2B5B18EB" w14:textId="77777777" w:rsidR="00F975CF" w:rsidRPr="008D634B" w:rsidRDefault="00F975CF" w:rsidP="00F975CF">
      <w:pPr>
        <w:pStyle w:val="ListParagraph"/>
        <w:numPr>
          <w:ilvl w:val="0"/>
          <w:numId w:val="13"/>
        </w:numPr>
        <w:overflowPunct/>
        <w:autoSpaceDE/>
        <w:autoSpaceDN/>
        <w:adjustRightInd/>
        <w:textAlignment w:val="auto"/>
      </w:pPr>
      <w:r w:rsidRPr="008D634B">
        <w:t>Good knowledge of Microsoft Excel VBA</w:t>
      </w:r>
    </w:p>
    <w:p w14:paraId="630AC2F6" w14:textId="3D2A815C" w:rsidR="00F975CF" w:rsidRPr="00F975CF" w:rsidRDefault="00F975CF" w:rsidP="00F975CF">
      <w:pPr>
        <w:pStyle w:val="ListParagraph"/>
        <w:numPr>
          <w:ilvl w:val="0"/>
          <w:numId w:val="13"/>
        </w:numPr>
        <w:jc w:val="both"/>
        <w:rPr>
          <w:rFonts w:ascii="Gill Sans" w:hAnsi="Gill Sans"/>
        </w:rPr>
      </w:pPr>
      <w:r w:rsidRPr="008D634B">
        <w:t>Basic knowledge of R, SPSS, SQL, SAS</w:t>
      </w:r>
    </w:p>
    <w:p w14:paraId="22B16FEE" w14:textId="4EE898EB" w:rsidR="00F975CF" w:rsidRDefault="00F975CF" w:rsidP="00F975CF">
      <w:pPr>
        <w:jc w:val="both"/>
        <w:rPr>
          <w:rFonts w:ascii="Gill Sans" w:hAnsi="Gill Sans"/>
        </w:rPr>
      </w:pPr>
    </w:p>
    <w:p w14:paraId="4C3F4264" w14:textId="77777777" w:rsidR="00F975CF" w:rsidRDefault="00F975CF" w:rsidP="00F975CF">
      <w:pPr>
        <w:jc w:val="both"/>
        <w:rPr>
          <w:rFonts w:ascii="Gill Sans" w:hAnsi="Gill Sans"/>
        </w:rPr>
      </w:pPr>
    </w:p>
    <w:p w14:paraId="3F596A16" w14:textId="309C3D47" w:rsidR="00F975CF" w:rsidRDefault="00F975CF" w:rsidP="00F975CF">
      <w:r w:rsidRPr="008D634B">
        <w:t>Key Competencies</w:t>
      </w:r>
    </w:p>
    <w:p w14:paraId="6447A4D5" w14:textId="77777777" w:rsidR="00F975CF" w:rsidRDefault="00F975CF" w:rsidP="00F975CF"/>
    <w:p w14:paraId="2B8B6D3A" w14:textId="26D9E15E" w:rsidR="00F975CF" w:rsidRPr="008D634B" w:rsidRDefault="00F975CF" w:rsidP="00F975CF">
      <w:pPr>
        <w:pStyle w:val="ListParagraph"/>
        <w:numPr>
          <w:ilvl w:val="0"/>
          <w:numId w:val="14"/>
        </w:numPr>
      </w:pPr>
      <w:r w:rsidRPr="008D634B">
        <w:t>Business process management</w:t>
      </w:r>
    </w:p>
    <w:p w14:paraId="1EEA087D" w14:textId="2D6AE5AE" w:rsidR="00F975CF" w:rsidRPr="008D634B" w:rsidRDefault="00F975CF" w:rsidP="00F975CF">
      <w:pPr>
        <w:pStyle w:val="ListParagraph"/>
        <w:numPr>
          <w:ilvl w:val="0"/>
          <w:numId w:val="14"/>
        </w:numPr>
      </w:pPr>
      <w:r w:rsidRPr="008D634B">
        <w:t>Microsoft office</w:t>
      </w:r>
    </w:p>
    <w:p w14:paraId="135462A7" w14:textId="2CA21E71" w:rsidR="00F975CF" w:rsidRDefault="00F975CF" w:rsidP="00F975CF">
      <w:pPr>
        <w:pStyle w:val="ListParagraph"/>
        <w:numPr>
          <w:ilvl w:val="0"/>
          <w:numId w:val="14"/>
        </w:numPr>
      </w:pPr>
      <w:r w:rsidRPr="008D634B">
        <w:t>Communication/presentation skills</w:t>
      </w:r>
    </w:p>
    <w:p w14:paraId="27595FD6" w14:textId="7C0F4A4B" w:rsidR="00F975CF" w:rsidRDefault="00F975CF" w:rsidP="00F975CF">
      <w:pPr>
        <w:pStyle w:val="ListParagraph"/>
        <w:numPr>
          <w:ilvl w:val="0"/>
          <w:numId w:val="14"/>
        </w:numPr>
      </w:pPr>
      <w:r w:rsidRPr="008D634B">
        <w:t>Time management</w:t>
      </w:r>
    </w:p>
    <w:p w14:paraId="2ABE4CF1" w14:textId="723320D1" w:rsidR="00F975CF" w:rsidRPr="008D634B" w:rsidRDefault="00F975CF" w:rsidP="00F975CF">
      <w:pPr>
        <w:pStyle w:val="ListParagraph"/>
        <w:numPr>
          <w:ilvl w:val="0"/>
          <w:numId w:val="14"/>
        </w:numPr>
      </w:pPr>
      <w:r w:rsidRPr="008D634B">
        <w:t>Project/operations management</w:t>
      </w:r>
    </w:p>
    <w:p w14:paraId="619A75DE" w14:textId="556C8122" w:rsidR="00F975CF" w:rsidRPr="008D634B" w:rsidRDefault="00F975CF" w:rsidP="00F975CF">
      <w:pPr>
        <w:pStyle w:val="ListParagraph"/>
        <w:numPr>
          <w:ilvl w:val="0"/>
          <w:numId w:val="14"/>
        </w:numPr>
      </w:pPr>
      <w:r w:rsidRPr="008D634B">
        <w:t>Client relationship management</w:t>
      </w:r>
    </w:p>
    <w:p w14:paraId="7DA8A7F3" w14:textId="089429B9" w:rsidR="00F975CF" w:rsidRPr="008D634B" w:rsidRDefault="00F975CF" w:rsidP="00F975CF">
      <w:pPr>
        <w:pStyle w:val="ListParagraph"/>
        <w:numPr>
          <w:ilvl w:val="0"/>
          <w:numId w:val="14"/>
        </w:numPr>
      </w:pPr>
      <w:r w:rsidRPr="008D634B">
        <w:t>Problem solving</w:t>
      </w:r>
    </w:p>
    <w:p w14:paraId="4A402178" w14:textId="30D5FCF6" w:rsidR="00F975CF" w:rsidRDefault="00F975CF" w:rsidP="00F975CF">
      <w:pPr>
        <w:pStyle w:val="ListParagraph"/>
        <w:numPr>
          <w:ilvl w:val="0"/>
          <w:numId w:val="14"/>
        </w:numPr>
      </w:pPr>
      <w:r w:rsidRPr="008D634B">
        <w:t>Statistical analysis</w:t>
      </w:r>
    </w:p>
    <w:p w14:paraId="1950CCBE" w14:textId="3077A6CE" w:rsidR="00F975CF" w:rsidRDefault="00F975CF" w:rsidP="00F975CF">
      <w:pPr>
        <w:pStyle w:val="ListParagraph"/>
        <w:numPr>
          <w:ilvl w:val="0"/>
          <w:numId w:val="14"/>
        </w:numPr>
      </w:pPr>
      <w:r w:rsidRPr="008D634B">
        <w:t>Risk management</w:t>
      </w:r>
    </w:p>
    <w:p w14:paraId="04795FB6" w14:textId="77777777" w:rsidR="00F975CF" w:rsidRPr="00F975CF" w:rsidRDefault="00F975CF" w:rsidP="00F975CF">
      <w:pPr>
        <w:jc w:val="both"/>
        <w:rPr>
          <w:rFonts w:ascii="Gill Sans" w:hAnsi="Gill Sans"/>
        </w:rPr>
      </w:pPr>
    </w:p>
    <w:sectPr w:rsidR="00F975CF" w:rsidRPr="00F975CF" w:rsidSect="00E5496A">
      <w:footerReference w:type="default" r:id="rId9"/>
      <w:pgSz w:w="11899" w:h="16838" w:code="9"/>
      <w:pgMar w:top="426"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985D8" w14:textId="77777777" w:rsidR="00F211BF" w:rsidRDefault="00F211BF" w:rsidP="00B27898">
      <w:r>
        <w:separator/>
      </w:r>
    </w:p>
  </w:endnote>
  <w:endnote w:type="continuationSeparator" w:id="0">
    <w:p w14:paraId="1455A655" w14:textId="77777777" w:rsidR="00F211BF" w:rsidRDefault="00F211BF" w:rsidP="00B2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rutiger 45 Light">
    <w:altName w:val="Times New Roman"/>
    <w:charset w:val="00"/>
    <w:family w:val="swiss"/>
    <w:pitch w:val="variable"/>
    <w:sig w:usb0="A00000AF" w:usb1="5000205B" w:usb2="00000000" w:usb3="00000000" w:csb0="00000193" w:csb1="00000000"/>
  </w:font>
  <w:font w:name="Gill Sans">
    <w:altName w:val="Gill Sans MT"/>
    <w:charset w:val="00"/>
    <w:family w:val="auto"/>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9F81F" w14:textId="6748C2F2" w:rsidR="00344AEA" w:rsidRDefault="00344AEA" w:rsidP="00B27898">
    <w:pPr>
      <w:pStyle w:val="Footer"/>
    </w:pPr>
    <w:r w:rsidRPr="00A14CED">
      <w:rPr>
        <w:rStyle w:val="PageNumber"/>
        <w:rFonts w:ascii="Copperplate Gothic Bold" w:hAnsi="Copperplate Gothic Bold"/>
        <w:b/>
        <w:color w:val="000080"/>
        <w:sz w:val="16"/>
        <w:szCs w:val="16"/>
      </w:rPr>
      <w:tab/>
    </w:r>
    <w:r w:rsidRPr="006D260B">
      <w:rPr>
        <w:rStyle w:val="PageNumber"/>
        <w:rFonts w:ascii="Copperplate Gothic Bold" w:hAnsi="Copperplate Gothic Bold"/>
        <w:b/>
        <w:color w:val="000080"/>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D35D1" w14:textId="77777777" w:rsidR="00F211BF" w:rsidRDefault="00F211BF" w:rsidP="00B27898">
      <w:r>
        <w:separator/>
      </w:r>
    </w:p>
  </w:footnote>
  <w:footnote w:type="continuationSeparator" w:id="0">
    <w:p w14:paraId="16F74DAC" w14:textId="77777777" w:rsidR="00F211BF" w:rsidRDefault="00F211BF" w:rsidP="00B278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A20C0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5">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7">
    <w:nsid w:val="00000007"/>
    <w:multiLevelType w:val="singleLevel"/>
    <w:tmpl w:val="00000007"/>
    <w:name w:val="WW8Num8"/>
    <w:lvl w:ilvl="0">
      <w:start w:val="1"/>
      <w:numFmt w:val="bullet"/>
      <w:lvlText w:val=""/>
      <w:lvlJc w:val="left"/>
      <w:pPr>
        <w:tabs>
          <w:tab w:val="num" w:pos="1080"/>
        </w:tabs>
        <w:ind w:left="1080" w:hanging="360"/>
      </w:pPr>
      <w:rPr>
        <w:rFonts w:ascii="Symbol" w:hAnsi="Symbol"/>
      </w:rPr>
    </w:lvl>
  </w:abstractNum>
  <w:abstractNum w:abstractNumId="8">
    <w:nsid w:val="08C51272"/>
    <w:multiLevelType w:val="hybridMultilevel"/>
    <w:tmpl w:val="878447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0C5C580D"/>
    <w:multiLevelType w:val="hybridMultilevel"/>
    <w:tmpl w:val="7DDE2B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1E090599"/>
    <w:multiLevelType w:val="hybridMultilevel"/>
    <w:tmpl w:val="CE82D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15A38AB"/>
    <w:multiLevelType w:val="hybridMultilevel"/>
    <w:tmpl w:val="9F9E23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B8829D1"/>
    <w:multiLevelType w:val="hybridMultilevel"/>
    <w:tmpl w:val="E74E5E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30072C73"/>
    <w:multiLevelType w:val="hybridMultilevel"/>
    <w:tmpl w:val="F5D450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AAD0D71"/>
    <w:multiLevelType w:val="hybridMultilevel"/>
    <w:tmpl w:val="C8C253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54883FD9"/>
    <w:multiLevelType w:val="hybridMultilevel"/>
    <w:tmpl w:val="40B23C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5C044C6C"/>
    <w:multiLevelType w:val="hybridMultilevel"/>
    <w:tmpl w:val="DDE8B0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60416EFC"/>
    <w:multiLevelType w:val="hybridMultilevel"/>
    <w:tmpl w:val="7E168F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74E672FE"/>
    <w:multiLevelType w:val="hybridMultilevel"/>
    <w:tmpl w:val="8D1250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76101EC6"/>
    <w:multiLevelType w:val="hybridMultilevel"/>
    <w:tmpl w:val="B57E4F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7542FB0"/>
    <w:multiLevelType w:val="hybridMultilevel"/>
    <w:tmpl w:val="A3A0DB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77FC4D06"/>
    <w:multiLevelType w:val="hybridMultilevel"/>
    <w:tmpl w:val="5420B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781F0E69"/>
    <w:multiLevelType w:val="hybridMultilevel"/>
    <w:tmpl w:val="F0D84E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0"/>
  </w:num>
  <w:num w:numId="4">
    <w:abstractNumId w:val="20"/>
  </w:num>
  <w:num w:numId="5">
    <w:abstractNumId w:val="19"/>
  </w:num>
  <w:num w:numId="6">
    <w:abstractNumId w:val="9"/>
  </w:num>
  <w:num w:numId="7">
    <w:abstractNumId w:val="15"/>
  </w:num>
  <w:num w:numId="8">
    <w:abstractNumId w:val="14"/>
  </w:num>
  <w:num w:numId="9">
    <w:abstractNumId w:val="12"/>
  </w:num>
  <w:num w:numId="10">
    <w:abstractNumId w:val="8"/>
  </w:num>
  <w:num w:numId="11">
    <w:abstractNumId w:val="13"/>
  </w:num>
  <w:num w:numId="12">
    <w:abstractNumId w:val="17"/>
  </w:num>
  <w:num w:numId="13">
    <w:abstractNumId w:val="11"/>
  </w:num>
  <w:num w:numId="14">
    <w:abstractNumId w:val="18"/>
  </w:num>
  <w:num w:numId="15">
    <w:abstractNumId w:val="21"/>
  </w:num>
  <w:num w:numId="1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C1"/>
    <w:rsid w:val="000064C6"/>
    <w:rsid w:val="00052424"/>
    <w:rsid w:val="0007087D"/>
    <w:rsid w:val="00070F06"/>
    <w:rsid w:val="000779A9"/>
    <w:rsid w:val="00084EC1"/>
    <w:rsid w:val="000B4770"/>
    <w:rsid w:val="000C1F28"/>
    <w:rsid w:val="000D4EF1"/>
    <w:rsid w:val="000E5533"/>
    <w:rsid w:val="001172B0"/>
    <w:rsid w:val="00123308"/>
    <w:rsid w:val="001233CF"/>
    <w:rsid w:val="00137DFD"/>
    <w:rsid w:val="00141D1E"/>
    <w:rsid w:val="001472D7"/>
    <w:rsid w:val="001803DA"/>
    <w:rsid w:val="001C5128"/>
    <w:rsid w:val="001D038B"/>
    <w:rsid w:val="001D3E62"/>
    <w:rsid w:val="00207A42"/>
    <w:rsid w:val="00223016"/>
    <w:rsid w:val="0025427A"/>
    <w:rsid w:val="00273929"/>
    <w:rsid w:val="002B6851"/>
    <w:rsid w:val="003052C2"/>
    <w:rsid w:val="00325F8A"/>
    <w:rsid w:val="00330097"/>
    <w:rsid w:val="003422F1"/>
    <w:rsid w:val="00343C53"/>
    <w:rsid w:val="00344AEA"/>
    <w:rsid w:val="003B3999"/>
    <w:rsid w:val="003F1E3A"/>
    <w:rsid w:val="00404730"/>
    <w:rsid w:val="00415667"/>
    <w:rsid w:val="0042188F"/>
    <w:rsid w:val="004231F2"/>
    <w:rsid w:val="00427113"/>
    <w:rsid w:val="00454B23"/>
    <w:rsid w:val="0047099B"/>
    <w:rsid w:val="00486286"/>
    <w:rsid w:val="004C376E"/>
    <w:rsid w:val="004D028D"/>
    <w:rsid w:val="00516686"/>
    <w:rsid w:val="00520251"/>
    <w:rsid w:val="00521F40"/>
    <w:rsid w:val="00530E3E"/>
    <w:rsid w:val="00541748"/>
    <w:rsid w:val="0055203B"/>
    <w:rsid w:val="005C1355"/>
    <w:rsid w:val="005D0152"/>
    <w:rsid w:val="005F05BC"/>
    <w:rsid w:val="00625E18"/>
    <w:rsid w:val="00637CC5"/>
    <w:rsid w:val="00642092"/>
    <w:rsid w:val="00655820"/>
    <w:rsid w:val="00672217"/>
    <w:rsid w:val="00673CB5"/>
    <w:rsid w:val="006C65F4"/>
    <w:rsid w:val="006D4F41"/>
    <w:rsid w:val="006D6AB5"/>
    <w:rsid w:val="0070548D"/>
    <w:rsid w:val="00707384"/>
    <w:rsid w:val="007312ED"/>
    <w:rsid w:val="00733D34"/>
    <w:rsid w:val="007411E3"/>
    <w:rsid w:val="00782965"/>
    <w:rsid w:val="00796CAE"/>
    <w:rsid w:val="007B4171"/>
    <w:rsid w:val="007B6F72"/>
    <w:rsid w:val="007D3A3F"/>
    <w:rsid w:val="00827EDA"/>
    <w:rsid w:val="008566CF"/>
    <w:rsid w:val="00866DA4"/>
    <w:rsid w:val="00887A41"/>
    <w:rsid w:val="0089691A"/>
    <w:rsid w:val="008A0FA6"/>
    <w:rsid w:val="008E23CA"/>
    <w:rsid w:val="008E48A0"/>
    <w:rsid w:val="008E581D"/>
    <w:rsid w:val="00944FB1"/>
    <w:rsid w:val="00953916"/>
    <w:rsid w:val="009658FB"/>
    <w:rsid w:val="00995E17"/>
    <w:rsid w:val="00997B1A"/>
    <w:rsid w:val="00A00C0A"/>
    <w:rsid w:val="00A13095"/>
    <w:rsid w:val="00A17057"/>
    <w:rsid w:val="00A60EFD"/>
    <w:rsid w:val="00A73B46"/>
    <w:rsid w:val="00A92AC4"/>
    <w:rsid w:val="00AA6D9B"/>
    <w:rsid w:val="00AB2012"/>
    <w:rsid w:val="00AE0D57"/>
    <w:rsid w:val="00B27898"/>
    <w:rsid w:val="00B4554E"/>
    <w:rsid w:val="00B55512"/>
    <w:rsid w:val="00B70CE3"/>
    <w:rsid w:val="00B718C1"/>
    <w:rsid w:val="00B80625"/>
    <w:rsid w:val="00B81B7C"/>
    <w:rsid w:val="00BB3C99"/>
    <w:rsid w:val="00BE43A5"/>
    <w:rsid w:val="00C06ADC"/>
    <w:rsid w:val="00C11DB9"/>
    <w:rsid w:val="00C34DF7"/>
    <w:rsid w:val="00C43684"/>
    <w:rsid w:val="00C537A9"/>
    <w:rsid w:val="00C83552"/>
    <w:rsid w:val="00CA16E9"/>
    <w:rsid w:val="00CB05B1"/>
    <w:rsid w:val="00CD3B31"/>
    <w:rsid w:val="00CE4F88"/>
    <w:rsid w:val="00D10715"/>
    <w:rsid w:val="00D3524F"/>
    <w:rsid w:val="00D37E96"/>
    <w:rsid w:val="00D4062B"/>
    <w:rsid w:val="00D463AF"/>
    <w:rsid w:val="00D5522E"/>
    <w:rsid w:val="00D6195D"/>
    <w:rsid w:val="00D67F71"/>
    <w:rsid w:val="00D863D0"/>
    <w:rsid w:val="00DC2163"/>
    <w:rsid w:val="00DD3236"/>
    <w:rsid w:val="00E120FA"/>
    <w:rsid w:val="00E2118B"/>
    <w:rsid w:val="00E5496A"/>
    <w:rsid w:val="00E565D1"/>
    <w:rsid w:val="00EB0C8D"/>
    <w:rsid w:val="00EC227D"/>
    <w:rsid w:val="00ED072E"/>
    <w:rsid w:val="00ED1C79"/>
    <w:rsid w:val="00ED346D"/>
    <w:rsid w:val="00EE048E"/>
    <w:rsid w:val="00EF2A87"/>
    <w:rsid w:val="00EF413F"/>
    <w:rsid w:val="00F00F95"/>
    <w:rsid w:val="00F2104D"/>
    <w:rsid w:val="00F211BF"/>
    <w:rsid w:val="00F33B83"/>
    <w:rsid w:val="00F41521"/>
    <w:rsid w:val="00F600CD"/>
    <w:rsid w:val="00F73EE1"/>
    <w:rsid w:val="00F839C4"/>
    <w:rsid w:val="00F975CF"/>
    <w:rsid w:val="00FA0DB7"/>
    <w:rsid w:val="00FB0771"/>
    <w:rsid w:val="00FC3F1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0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98"/>
    <w:pPr>
      <w:overflowPunct w:val="0"/>
      <w:autoSpaceDE w:val="0"/>
      <w:autoSpaceDN w:val="0"/>
      <w:adjustRightInd w:val="0"/>
      <w:textAlignment w:val="baseline"/>
    </w:pPr>
    <w:rPr>
      <w:sz w:val="24"/>
      <w:szCs w:val="24"/>
      <w:lang w:eastAsia="en-US"/>
    </w:rPr>
  </w:style>
  <w:style w:type="paragraph" w:styleId="Heading1">
    <w:name w:val="heading 1"/>
    <w:basedOn w:val="Normal"/>
    <w:next w:val="Normal"/>
    <w:qFormat/>
    <w:rsid w:val="00EF413F"/>
    <w:pPr>
      <w:keepNext/>
      <w:spacing w:before="240" w:after="60"/>
      <w:outlineLvl w:val="0"/>
    </w:pPr>
    <w:rPr>
      <w:rFonts w:cs="Arial"/>
      <w:b/>
      <w:bCs/>
      <w:kern w:val="32"/>
      <w:sz w:val="32"/>
      <w:szCs w:val="32"/>
    </w:rPr>
  </w:style>
  <w:style w:type="paragraph" w:styleId="Heading2">
    <w:name w:val="heading 2"/>
    <w:basedOn w:val="Normal"/>
    <w:next w:val="Normal"/>
    <w:qFormat/>
    <w:rsid w:val="001172B0"/>
    <w:pPr>
      <w:keepNext/>
      <w:spacing w:before="240" w:after="60"/>
      <w:outlineLvl w:val="1"/>
    </w:pPr>
    <w:rPr>
      <w:rFonts w:cs="Arial"/>
      <w:b/>
      <w:bCs/>
      <w:i/>
      <w:iCs/>
      <w:sz w:val="28"/>
      <w:szCs w:val="28"/>
    </w:rPr>
  </w:style>
  <w:style w:type="paragraph" w:styleId="Heading3">
    <w:name w:val="heading 3"/>
    <w:basedOn w:val="Normal"/>
    <w:next w:val="Normal"/>
    <w:qFormat/>
    <w:rsid w:val="00EF413F"/>
    <w:pPr>
      <w:keepNext/>
      <w:spacing w:before="240" w:after="60"/>
      <w:outlineLvl w:val="2"/>
    </w:pPr>
    <w:rPr>
      <w:rFonts w:cs="Arial"/>
      <w:b/>
      <w:bCs/>
      <w:sz w:val="26"/>
      <w:szCs w:val="26"/>
    </w:rPr>
  </w:style>
  <w:style w:type="paragraph" w:styleId="Heading4">
    <w:name w:val="heading 4"/>
    <w:basedOn w:val="Normal"/>
    <w:next w:val="Normal"/>
    <w:qFormat/>
    <w:rsid w:val="001803DA"/>
    <w:pPr>
      <w:keepNext/>
      <w:overflowPunct/>
      <w:autoSpaceDE/>
      <w:autoSpaceDN/>
      <w:adjustRightInd/>
      <w:jc w:val="both"/>
      <w:textAlignment w:val="auto"/>
      <w:outlineLvl w:val="3"/>
    </w:pPr>
    <w:rPr>
      <w:b/>
      <w:sz w:val="20"/>
      <w:lang w:eastAsia="en-GB"/>
    </w:rPr>
  </w:style>
  <w:style w:type="paragraph" w:styleId="Heading5">
    <w:name w:val="heading 5"/>
    <w:basedOn w:val="Normal"/>
    <w:next w:val="Normal"/>
    <w:qFormat/>
    <w:rsid w:val="00EF413F"/>
    <w:pPr>
      <w:spacing w:before="240" w:after="60"/>
      <w:outlineLvl w:val="4"/>
    </w:pPr>
    <w:rPr>
      <w:b/>
      <w:bCs/>
      <w:i/>
      <w:iCs/>
      <w:sz w:val="26"/>
      <w:szCs w:val="26"/>
    </w:rPr>
  </w:style>
  <w:style w:type="paragraph" w:styleId="Heading6">
    <w:name w:val="heading 6"/>
    <w:basedOn w:val="Normal"/>
    <w:next w:val="Normal"/>
    <w:qFormat/>
    <w:rsid w:val="00EF413F"/>
    <w:pPr>
      <w:spacing w:before="240" w:after="60"/>
      <w:outlineLvl w:val="5"/>
    </w:pPr>
    <w:rPr>
      <w:b/>
      <w:bCs/>
      <w:szCs w:val="22"/>
    </w:rPr>
  </w:style>
  <w:style w:type="paragraph" w:styleId="Heading8">
    <w:name w:val="heading 8"/>
    <w:basedOn w:val="Normal"/>
    <w:next w:val="Normal"/>
    <w:qFormat/>
    <w:rsid w:val="0025427A"/>
    <w:pPr>
      <w:spacing w:before="240" w:after="60"/>
      <w:outlineLvl w:val="7"/>
    </w:pPr>
    <w:rPr>
      <w:i/>
      <w:iCs/>
    </w:rPr>
  </w:style>
  <w:style w:type="paragraph" w:styleId="Heading9">
    <w:name w:val="heading 9"/>
    <w:basedOn w:val="Normal"/>
    <w:next w:val="Normal"/>
    <w:qFormat/>
    <w:rsid w:val="0025427A"/>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b/>
      <w:lang w:eastAsia="en-US"/>
    </w:rPr>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rsid w:val="00B718C1"/>
  </w:style>
  <w:style w:type="paragraph" w:styleId="BodyTextIndent">
    <w:name w:val="Body Text Indent"/>
    <w:basedOn w:val="Normal"/>
    <w:rsid w:val="001803DA"/>
    <w:pPr>
      <w:overflowPunct/>
      <w:autoSpaceDE/>
      <w:autoSpaceDN/>
      <w:adjustRightInd/>
      <w:ind w:left="2880"/>
      <w:jc w:val="both"/>
      <w:textAlignment w:val="auto"/>
    </w:pPr>
    <w:rPr>
      <w:sz w:val="20"/>
      <w:lang w:eastAsia="en-GB"/>
    </w:rPr>
  </w:style>
  <w:style w:type="paragraph" w:styleId="BodyText">
    <w:name w:val="Body Text"/>
    <w:basedOn w:val="Normal"/>
    <w:rsid w:val="001803DA"/>
    <w:pPr>
      <w:overflowPunct/>
      <w:autoSpaceDE/>
      <w:autoSpaceDN/>
      <w:adjustRightInd/>
      <w:jc w:val="both"/>
      <w:textAlignment w:val="auto"/>
    </w:pPr>
    <w:rPr>
      <w:sz w:val="20"/>
      <w:lang w:eastAsia="en-GB"/>
    </w:rPr>
  </w:style>
  <w:style w:type="character" w:customStyle="1" w:styleId="DescriptionChar">
    <w:name w:val="Description Char"/>
    <w:rsid w:val="00944FB1"/>
    <w:rPr>
      <w:rFonts w:ascii="Tahoma" w:hAnsi="Tahoma"/>
      <w:spacing w:val="10"/>
      <w:sz w:val="16"/>
      <w:szCs w:val="16"/>
      <w:lang w:val="en-US" w:eastAsia="en-US" w:bidi="ar-SA"/>
    </w:rPr>
  </w:style>
  <w:style w:type="paragraph" w:customStyle="1" w:styleId="CompanyName">
    <w:name w:val="Company Name"/>
    <w:basedOn w:val="Normal"/>
    <w:next w:val="JobTitle"/>
    <w:rsid w:val="00207A42"/>
    <w:pPr>
      <w:tabs>
        <w:tab w:val="left" w:pos="1440"/>
        <w:tab w:val="right" w:pos="6480"/>
      </w:tabs>
      <w:overflowPunct/>
      <w:autoSpaceDE/>
      <w:autoSpaceDN/>
      <w:adjustRightInd/>
      <w:spacing w:before="220" w:line="220" w:lineRule="atLeast"/>
      <w:textAlignment w:val="auto"/>
    </w:pPr>
    <w:rPr>
      <w:rFonts w:ascii="Garamond" w:hAnsi="Garamond"/>
      <w:lang w:val="en-US"/>
    </w:rPr>
  </w:style>
  <w:style w:type="paragraph" w:customStyle="1" w:styleId="JobTitle">
    <w:name w:val="Job Title"/>
    <w:next w:val="Achievement"/>
    <w:rsid w:val="00207A42"/>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207A42"/>
    <w:pPr>
      <w:spacing w:after="60" w:line="240" w:lineRule="atLeast"/>
    </w:pPr>
    <w:rPr>
      <w:rFonts w:ascii="Garamond" w:hAnsi="Garamond"/>
      <w:sz w:val="22"/>
      <w:lang w:val="en-US" w:eastAsia="en-US"/>
    </w:rPr>
  </w:style>
  <w:style w:type="paragraph" w:customStyle="1" w:styleId="Name">
    <w:name w:val="Name"/>
    <w:basedOn w:val="Normal"/>
    <w:next w:val="Normal"/>
    <w:rsid w:val="00207A42"/>
    <w:pPr>
      <w:overflowPunct/>
      <w:autoSpaceDE/>
      <w:autoSpaceDN/>
      <w:adjustRightInd/>
      <w:spacing w:after="440" w:line="240" w:lineRule="atLeast"/>
      <w:jc w:val="center"/>
      <w:textAlignment w:val="auto"/>
    </w:pPr>
    <w:rPr>
      <w:rFonts w:ascii="Garamond" w:hAnsi="Garamond"/>
      <w:caps/>
      <w:spacing w:val="80"/>
      <w:position w:val="12"/>
      <w:sz w:val="44"/>
      <w:lang w:val="en-US"/>
    </w:rPr>
  </w:style>
  <w:style w:type="paragraph" w:styleId="BodyTextIndent3">
    <w:name w:val="Body Text Indent 3"/>
    <w:basedOn w:val="Normal"/>
    <w:rsid w:val="00EF413F"/>
    <w:pPr>
      <w:spacing w:after="120"/>
      <w:ind w:left="283"/>
    </w:pPr>
    <w:rPr>
      <w:sz w:val="16"/>
      <w:szCs w:val="16"/>
    </w:rPr>
  </w:style>
  <w:style w:type="paragraph" w:styleId="BodyText2">
    <w:name w:val="Body Text 2"/>
    <w:basedOn w:val="Normal"/>
    <w:rsid w:val="00EF413F"/>
    <w:pPr>
      <w:spacing w:after="120" w:line="480" w:lineRule="auto"/>
    </w:pPr>
  </w:style>
  <w:style w:type="paragraph" w:styleId="Title">
    <w:name w:val="Title"/>
    <w:basedOn w:val="Normal"/>
    <w:link w:val="TitleChar"/>
    <w:qFormat/>
    <w:rsid w:val="00EF413F"/>
    <w:pPr>
      <w:overflowPunct/>
      <w:autoSpaceDE/>
      <w:autoSpaceDN/>
      <w:adjustRightInd/>
      <w:jc w:val="center"/>
      <w:textAlignment w:val="auto"/>
    </w:pPr>
    <w:rPr>
      <w:rFonts w:ascii="Trebuchet MS" w:hAnsi="Trebuchet MS"/>
      <w:b/>
      <w:bCs/>
      <w:sz w:val="44"/>
    </w:rPr>
  </w:style>
  <w:style w:type="paragraph" w:customStyle="1" w:styleId="NormalVerdana">
    <w:name w:val="Normal + Verdana"/>
    <w:aliases w:val="Centered"/>
    <w:basedOn w:val="Heading1"/>
    <w:rsid w:val="000E5533"/>
    <w:pPr>
      <w:overflowPunct/>
      <w:autoSpaceDE/>
      <w:autoSpaceDN/>
      <w:adjustRightInd/>
      <w:spacing w:before="0" w:after="0"/>
      <w:jc w:val="center"/>
      <w:textAlignment w:val="auto"/>
    </w:pPr>
    <w:rPr>
      <w:rFonts w:ascii="Verdana" w:hAnsi="Verdana" w:cs="Times New Roman"/>
      <w:bCs w:val="0"/>
      <w:kern w:val="0"/>
      <w:sz w:val="28"/>
      <w:szCs w:val="28"/>
    </w:rPr>
  </w:style>
  <w:style w:type="paragraph" w:styleId="BlockText">
    <w:name w:val="Block Text"/>
    <w:basedOn w:val="Normal"/>
    <w:rsid w:val="00325F8A"/>
    <w:pPr>
      <w:widowControl w:val="0"/>
      <w:tabs>
        <w:tab w:val="left" w:pos="0"/>
        <w:tab w:val="left" w:pos="288"/>
        <w:tab w:val="left" w:pos="330"/>
        <w:tab w:val="left" w:pos="720"/>
        <w:tab w:val="left" w:pos="1440"/>
        <w:tab w:val="left" w:pos="2160"/>
        <w:tab w:val="left" w:pos="2880"/>
        <w:tab w:val="left" w:pos="4566"/>
        <w:tab w:val="left" w:pos="5040"/>
      </w:tabs>
      <w:suppressAutoHyphens/>
      <w:overflowPunct/>
      <w:autoSpaceDE/>
      <w:autoSpaceDN/>
      <w:adjustRightInd/>
      <w:ind w:left="288" w:right="288" w:hanging="288"/>
      <w:jc w:val="both"/>
      <w:textAlignment w:val="auto"/>
    </w:pPr>
    <w:rPr>
      <w:snapToGrid w:val="0"/>
      <w:spacing w:val="-3"/>
      <w:lang w:val="en-US"/>
    </w:rPr>
  </w:style>
  <w:style w:type="paragraph" w:customStyle="1" w:styleId="Default">
    <w:name w:val="Default"/>
    <w:rsid w:val="001D038B"/>
    <w:pPr>
      <w:autoSpaceDE w:val="0"/>
      <w:autoSpaceDN w:val="0"/>
      <w:adjustRightInd w:val="0"/>
    </w:pPr>
    <w:rPr>
      <w:rFonts w:ascii="Arial" w:hAnsi="Arial" w:cs="Arial"/>
      <w:color w:val="000000"/>
      <w:sz w:val="24"/>
      <w:szCs w:val="24"/>
      <w:lang w:val="en-US" w:eastAsia="en-US"/>
    </w:rPr>
  </w:style>
  <w:style w:type="paragraph" w:customStyle="1" w:styleId="Objective">
    <w:name w:val="Objective"/>
    <w:basedOn w:val="Normal"/>
    <w:next w:val="BodyText"/>
    <w:rsid w:val="00FB0771"/>
    <w:pPr>
      <w:overflowPunct/>
      <w:autoSpaceDE/>
      <w:autoSpaceDN/>
      <w:adjustRightInd/>
      <w:spacing w:before="60" w:after="220" w:line="220" w:lineRule="atLeast"/>
      <w:jc w:val="both"/>
      <w:textAlignment w:val="auto"/>
    </w:pPr>
    <w:rPr>
      <w:rFonts w:ascii="Garamond" w:hAnsi="Garamond"/>
    </w:rPr>
  </w:style>
  <w:style w:type="character" w:customStyle="1" w:styleId="arial9">
    <w:name w:val="arial9"/>
    <w:basedOn w:val="DefaultParagraphFont"/>
    <w:rsid w:val="00CD3B31"/>
  </w:style>
  <w:style w:type="paragraph" w:customStyle="1" w:styleId="FormField">
    <w:name w:val="Form Field"/>
    <w:basedOn w:val="Normal"/>
    <w:rsid w:val="0007087D"/>
    <w:pPr>
      <w:widowControl w:val="0"/>
      <w:overflowPunct/>
      <w:autoSpaceDE/>
      <w:autoSpaceDN/>
      <w:adjustRightInd/>
      <w:spacing w:before="40"/>
      <w:textAlignment w:val="auto"/>
    </w:pPr>
    <w:rPr>
      <w:rFonts w:ascii="Frutiger 45 Light" w:hAnsi="Frutiger 45 Light"/>
      <w:sz w:val="20"/>
    </w:rPr>
  </w:style>
  <w:style w:type="character" w:styleId="Hyperlink">
    <w:name w:val="Hyperlink"/>
    <w:rsid w:val="004C376E"/>
    <w:rPr>
      <w:color w:val="0000FF"/>
      <w:u w:val="single"/>
    </w:rPr>
  </w:style>
  <w:style w:type="character" w:customStyle="1" w:styleId="TitleChar">
    <w:name w:val="Title Char"/>
    <w:link w:val="Title"/>
    <w:rsid w:val="0025427A"/>
    <w:rPr>
      <w:rFonts w:ascii="Trebuchet MS" w:hAnsi="Trebuchet MS"/>
      <w:b/>
      <w:bCs/>
      <w:sz w:val="44"/>
      <w:szCs w:val="24"/>
      <w:lang w:val="en-GB" w:eastAsia="en-US" w:bidi="ar-SA"/>
    </w:rPr>
  </w:style>
  <w:style w:type="paragraph" w:styleId="ListBullet">
    <w:name w:val="List Bullet"/>
    <w:basedOn w:val="Normal"/>
    <w:rsid w:val="0025427A"/>
    <w:pPr>
      <w:numPr>
        <w:numId w:val="1"/>
      </w:numPr>
      <w:overflowPunct/>
      <w:autoSpaceDE/>
      <w:autoSpaceDN/>
      <w:adjustRightInd/>
      <w:textAlignment w:val="auto"/>
    </w:pPr>
    <w:rPr>
      <w:sz w:val="20"/>
    </w:rPr>
  </w:style>
  <w:style w:type="paragraph" w:styleId="CommentText">
    <w:name w:val="annotation text"/>
    <w:basedOn w:val="Normal"/>
    <w:link w:val="CommentTextChar"/>
    <w:semiHidden/>
    <w:rsid w:val="0025427A"/>
    <w:pPr>
      <w:overflowPunct/>
      <w:autoSpaceDE/>
      <w:autoSpaceDN/>
      <w:adjustRightInd/>
      <w:textAlignment w:val="auto"/>
    </w:pPr>
    <w:rPr>
      <w:sz w:val="20"/>
    </w:rPr>
  </w:style>
  <w:style w:type="character" w:customStyle="1" w:styleId="CommentTextChar">
    <w:name w:val="Comment Text Char"/>
    <w:link w:val="CommentText"/>
    <w:semiHidden/>
    <w:rsid w:val="0025427A"/>
    <w:rPr>
      <w:lang w:val="en-GB" w:eastAsia="en-US" w:bidi="ar-SA"/>
    </w:rPr>
  </w:style>
  <w:style w:type="paragraph" w:styleId="BalloonText">
    <w:name w:val="Balloon Text"/>
    <w:basedOn w:val="Normal"/>
    <w:link w:val="BalloonTextChar"/>
    <w:rsid w:val="00F73EE1"/>
    <w:rPr>
      <w:rFonts w:ascii="Tahoma" w:hAnsi="Tahoma" w:cs="Tahoma"/>
      <w:sz w:val="16"/>
      <w:szCs w:val="16"/>
    </w:rPr>
  </w:style>
  <w:style w:type="character" w:customStyle="1" w:styleId="BalloonTextChar">
    <w:name w:val="Balloon Text Char"/>
    <w:basedOn w:val="DefaultParagraphFont"/>
    <w:link w:val="BalloonText"/>
    <w:rsid w:val="00F73EE1"/>
    <w:rPr>
      <w:rFonts w:ascii="Tahoma" w:hAnsi="Tahoma" w:cs="Tahoma"/>
      <w:sz w:val="16"/>
      <w:szCs w:val="16"/>
      <w:lang w:eastAsia="en-US"/>
    </w:rPr>
  </w:style>
  <w:style w:type="paragraph" w:styleId="ListParagraph">
    <w:name w:val="List Paragraph"/>
    <w:basedOn w:val="Normal"/>
    <w:uiPriority w:val="34"/>
    <w:qFormat/>
    <w:rsid w:val="00F73EE1"/>
    <w:pPr>
      <w:ind w:left="720"/>
      <w:contextualSpacing/>
    </w:pPr>
  </w:style>
  <w:style w:type="paragraph" w:customStyle="1" w:styleId="BodySingle">
    <w:name w:val="Body Single"/>
    <w:basedOn w:val="Normal"/>
    <w:next w:val="Normal"/>
    <w:rsid w:val="00D3524F"/>
    <w:pPr>
      <w:overflowPunct/>
      <w:autoSpaceDE/>
      <w:autoSpaceDN/>
      <w:adjustRightInd/>
      <w:spacing w:line="260" w:lineRule="atLeast"/>
      <w:textAlignment w:val="auto"/>
    </w:pPr>
    <w:rPr>
      <w:sz w:val="20"/>
      <w:szCs w:val="20"/>
    </w:rPr>
  </w:style>
  <w:style w:type="character" w:customStyle="1" w:styleId="FooterChar">
    <w:name w:val="Footer Char"/>
    <w:basedOn w:val="DefaultParagraphFont"/>
    <w:link w:val="Footer"/>
    <w:rsid w:val="00887A41"/>
    <w:rPr>
      <w:sz w:val="24"/>
      <w:szCs w:val="24"/>
      <w:lang w:eastAsia="en-US"/>
    </w:rPr>
  </w:style>
  <w:style w:type="paragraph" w:styleId="NoSpacing">
    <w:name w:val="No Spacing"/>
    <w:uiPriority w:val="1"/>
    <w:qFormat/>
    <w:rsid w:val="008566CF"/>
    <w:pPr>
      <w:overflowPunct w:val="0"/>
      <w:autoSpaceDE w:val="0"/>
      <w:autoSpaceDN w:val="0"/>
      <w:adjustRightInd w:val="0"/>
      <w:textAlignment w:val="baseline"/>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98"/>
    <w:pPr>
      <w:overflowPunct w:val="0"/>
      <w:autoSpaceDE w:val="0"/>
      <w:autoSpaceDN w:val="0"/>
      <w:adjustRightInd w:val="0"/>
      <w:textAlignment w:val="baseline"/>
    </w:pPr>
    <w:rPr>
      <w:sz w:val="24"/>
      <w:szCs w:val="24"/>
      <w:lang w:eastAsia="en-US"/>
    </w:rPr>
  </w:style>
  <w:style w:type="paragraph" w:styleId="Heading1">
    <w:name w:val="heading 1"/>
    <w:basedOn w:val="Normal"/>
    <w:next w:val="Normal"/>
    <w:qFormat/>
    <w:rsid w:val="00EF413F"/>
    <w:pPr>
      <w:keepNext/>
      <w:spacing w:before="240" w:after="60"/>
      <w:outlineLvl w:val="0"/>
    </w:pPr>
    <w:rPr>
      <w:rFonts w:cs="Arial"/>
      <w:b/>
      <w:bCs/>
      <w:kern w:val="32"/>
      <w:sz w:val="32"/>
      <w:szCs w:val="32"/>
    </w:rPr>
  </w:style>
  <w:style w:type="paragraph" w:styleId="Heading2">
    <w:name w:val="heading 2"/>
    <w:basedOn w:val="Normal"/>
    <w:next w:val="Normal"/>
    <w:qFormat/>
    <w:rsid w:val="001172B0"/>
    <w:pPr>
      <w:keepNext/>
      <w:spacing w:before="240" w:after="60"/>
      <w:outlineLvl w:val="1"/>
    </w:pPr>
    <w:rPr>
      <w:rFonts w:cs="Arial"/>
      <w:b/>
      <w:bCs/>
      <w:i/>
      <w:iCs/>
      <w:sz w:val="28"/>
      <w:szCs w:val="28"/>
    </w:rPr>
  </w:style>
  <w:style w:type="paragraph" w:styleId="Heading3">
    <w:name w:val="heading 3"/>
    <w:basedOn w:val="Normal"/>
    <w:next w:val="Normal"/>
    <w:qFormat/>
    <w:rsid w:val="00EF413F"/>
    <w:pPr>
      <w:keepNext/>
      <w:spacing w:before="240" w:after="60"/>
      <w:outlineLvl w:val="2"/>
    </w:pPr>
    <w:rPr>
      <w:rFonts w:cs="Arial"/>
      <w:b/>
      <w:bCs/>
      <w:sz w:val="26"/>
      <w:szCs w:val="26"/>
    </w:rPr>
  </w:style>
  <w:style w:type="paragraph" w:styleId="Heading4">
    <w:name w:val="heading 4"/>
    <w:basedOn w:val="Normal"/>
    <w:next w:val="Normal"/>
    <w:qFormat/>
    <w:rsid w:val="001803DA"/>
    <w:pPr>
      <w:keepNext/>
      <w:overflowPunct/>
      <w:autoSpaceDE/>
      <w:autoSpaceDN/>
      <w:adjustRightInd/>
      <w:jc w:val="both"/>
      <w:textAlignment w:val="auto"/>
      <w:outlineLvl w:val="3"/>
    </w:pPr>
    <w:rPr>
      <w:b/>
      <w:sz w:val="20"/>
      <w:lang w:eastAsia="en-GB"/>
    </w:rPr>
  </w:style>
  <w:style w:type="paragraph" w:styleId="Heading5">
    <w:name w:val="heading 5"/>
    <w:basedOn w:val="Normal"/>
    <w:next w:val="Normal"/>
    <w:qFormat/>
    <w:rsid w:val="00EF413F"/>
    <w:pPr>
      <w:spacing w:before="240" w:after="60"/>
      <w:outlineLvl w:val="4"/>
    </w:pPr>
    <w:rPr>
      <w:b/>
      <w:bCs/>
      <w:i/>
      <w:iCs/>
      <w:sz w:val="26"/>
      <w:szCs w:val="26"/>
    </w:rPr>
  </w:style>
  <w:style w:type="paragraph" w:styleId="Heading6">
    <w:name w:val="heading 6"/>
    <w:basedOn w:val="Normal"/>
    <w:next w:val="Normal"/>
    <w:qFormat/>
    <w:rsid w:val="00EF413F"/>
    <w:pPr>
      <w:spacing w:before="240" w:after="60"/>
      <w:outlineLvl w:val="5"/>
    </w:pPr>
    <w:rPr>
      <w:b/>
      <w:bCs/>
      <w:szCs w:val="22"/>
    </w:rPr>
  </w:style>
  <w:style w:type="paragraph" w:styleId="Heading8">
    <w:name w:val="heading 8"/>
    <w:basedOn w:val="Normal"/>
    <w:next w:val="Normal"/>
    <w:qFormat/>
    <w:rsid w:val="0025427A"/>
    <w:pPr>
      <w:spacing w:before="240" w:after="60"/>
      <w:outlineLvl w:val="7"/>
    </w:pPr>
    <w:rPr>
      <w:i/>
      <w:iCs/>
    </w:rPr>
  </w:style>
  <w:style w:type="paragraph" w:styleId="Heading9">
    <w:name w:val="heading 9"/>
    <w:basedOn w:val="Normal"/>
    <w:next w:val="Normal"/>
    <w:qFormat/>
    <w:rsid w:val="0025427A"/>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b/>
      <w:lang w:eastAsia="en-US"/>
    </w:rPr>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rsid w:val="00B718C1"/>
  </w:style>
  <w:style w:type="paragraph" w:styleId="BodyTextIndent">
    <w:name w:val="Body Text Indent"/>
    <w:basedOn w:val="Normal"/>
    <w:rsid w:val="001803DA"/>
    <w:pPr>
      <w:overflowPunct/>
      <w:autoSpaceDE/>
      <w:autoSpaceDN/>
      <w:adjustRightInd/>
      <w:ind w:left="2880"/>
      <w:jc w:val="both"/>
      <w:textAlignment w:val="auto"/>
    </w:pPr>
    <w:rPr>
      <w:sz w:val="20"/>
      <w:lang w:eastAsia="en-GB"/>
    </w:rPr>
  </w:style>
  <w:style w:type="paragraph" w:styleId="BodyText">
    <w:name w:val="Body Text"/>
    <w:basedOn w:val="Normal"/>
    <w:rsid w:val="001803DA"/>
    <w:pPr>
      <w:overflowPunct/>
      <w:autoSpaceDE/>
      <w:autoSpaceDN/>
      <w:adjustRightInd/>
      <w:jc w:val="both"/>
      <w:textAlignment w:val="auto"/>
    </w:pPr>
    <w:rPr>
      <w:sz w:val="20"/>
      <w:lang w:eastAsia="en-GB"/>
    </w:rPr>
  </w:style>
  <w:style w:type="character" w:customStyle="1" w:styleId="DescriptionChar">
    <w:name w:val="Description Char"/>
    <w:rsid w:val="00944FB1"/>
    <w:rPr>
      <w:rFonts w:ascii="Tahoma" w:hAnsi="Tahoma"/>
      <w:spacing w:val="10"/>
      <w:sz w:val="16"/>
      <w:szCs w:val="16"/>
      <w:lang w:val="en-US" w:eastAsia="en-US" w:bidi="ar-SA"/>
    </w:rPr>
  </w:style>
  <w:style w:type="paragraph" w:customStyle="1" w:styleId="CompanyName">
    <w:name w:val="Company Name"/>
    <w:basedOn w:val="Normal"/>
    <w:next w:val="JobTitle"/>
    <w:rsid w:val="00207A42"/>
    <w:pPr>
      <w:tabs>
        <w:tab w:val="left" w:pos="1440"/>
        <w:tab w:val="right" w:pos="6480"/>
      </w:tabs>
      <w:overflowPunct/>
      <w:autoSpaceDE/>
      <w:autoSpaceDN/>
      <w:adjustRightInd/>
      <w:spacing w:before="220" w:line="220" w:lineRule="atLeast"/>
      <w:textAlignment w:val="auto"/>
    </w:pPr>
    <w:rPr>
      <w:rFonts w:ascii="Garamond" w:hAnsi="Garamond"/>
      <w:lang w:val="en-US"/>
    </w:rPr>
  </w:style>
  <w:style w:type="paragraph" w:customStyle="1" w:styleId="JobTitle">
    <w:name w:val="Job Title"/>
    <w:next w:val="Achievement"/>
    <w:rsid w:val="00207A42"/>
    <w:pPr>
      <w:spacing w:before="40" w:after="40" w:line="220" w:lineRule="atLeast"/>
    </w:pPr>
    <w:rPr>
      <w:rFonts w:ascii="Garamond" w:hAnsi="Garamond"/>
      <w:i/>
      <w:spacing w:val="5"/>
      <w:sz w:val="23"/>
      <w:lang w:val="en-US" w:eastAsia="en-US"/>
    </w:rPr>
  </w:style>
  <w:style w:type="paragraph" w:customStyle="1" w:styleId="Achievement">
    <w:name w:val="Achievement"/>
    <w:basedOn w:val="BodyText"/>
    <w:rsid w:val="00207A42"/>
    <w:pPr>
      <w:spacing w:after="60" w:line="240" w:lineRule="atLeast"/>
    </w:pPr>
    <w:rPr>
      <w:rFonts w:ascii="Garamond" w:hAnsi="Garamond"/>
      <w:sz w:val="22"/>
      <w:lang w:val="en-US" w:eastAsia="en-US"/>
    </w:rPr>
  </w:style>
  <w:style w:type="paragraph" w:customStyle="1" w:styleId="Name">
    <w:name w:val="Name"/>
    <w:basedOn w:val="Normal"/>
    <w:next w:val="Normal"/>
    <w:rsid w:val="00207A42"/>
    <w:pPr>
      <w:overflowPunct/>
      <w:autoSpaceDE/>
      <w:autoSpaceDN/>
      <w:adjustRightInd/>
      <w:spacing w:after="440" w:line="240" w:lineRule="atLeast"/>
      <w:jc w:val="center"/>
      <w:textAlignment w:val="auto"/>
    </w:pPr>
    <w:rPr>
      <w:rFonts w:ascii="Garamond" w:hAnsi="Garamond"/>
      <w:caps/>
      <w:spacing w:val="80"/>
      <w:position w:val="12"/>
      <w:sz w:val="44"/>
      <w:lang w:val="en-US"/>
    </w:rPr>
  </w:style>
  <w:style w:type="paragraph" w:styleId="BodyTextIndent3">
    <w:name w:val="Body Text Indent 3"/>
    <w:basedOn w:val="Normal"/>
    <w:rsid w:val="00EF413F"/>
    <w:pPr>
      <w:spacing w:after="120"/>
      <w:ind w:left="283"/>
    </w:pPr>
    <w:rPr>
      <w:sz w:val="16"/>
      <w:szCs w:val="16"/>
    </w:rPr>
  </w:style>
  <w:style w:type="paragraph" w:styleId="BodyText2">
    <w:name w:val="Body Text 2"/>
    <w:basedOn w:val="Normal"/>
    <w:rsid w:val="00EF413F"/>
    <w:pPr>
      <w:spacing w:after="120" w:line="480" w:lineRule="auto"/>
    </w:pPr>
  </w:style>
  <w:style w:type="paragraph" w:styleId="Title">
    <w:name w:val="Title"/>
    <w:basedOn w:val="Normal"/>
    <w:link w:val="TitleChar"/>
    <w:qFormat/>
    <w:rsid w:val="00EF413F"/>
    <w:pPr>
      <w:overflowPunct/>
      <w:autoSpaceDE/>
      <w:autoSpaceDN/>
      <w:adjustRightInd/>
      <w:jc w:val="center"/>
      <w:textAlignment w:val="auto"/>
    </w:pPr>
    <w:rPr>
      <w:rFonts w:ascii="Trebuchet MS" w:hAnsi="Trebuchet MS"/>
      <w:b/>
      <w:bCs/>
      <w:sz w:val="44"/>
    </w:rPr>
  </w:style>
  <w:style w:type="paragraph" w:customStyle="1" w:styleId="NormalVerdana">
    <w:name w:val="Normal + Verdana"/>
    <w:aliases w:val="Centered"/>
    <w:basedOn w:val="Heading1"/>
    <w:rsid w:val="000E5533"/>
    <w:pPr>
      <w:overflowPunct/>
      <w:autoSpaceDE/>
      <w:autoSpaceDN/>
      <w:adjustRightInd/>
      <w:spacing w:before="0" w:after="0"/>
      <w:jc w:val="center"/>
      <w:textAlignment w:val="auto"/>
    </w:pPr>
    <w:rPr>
      <w:rFonts w:ascii="Verdana" w:hAnsi="Verdana" w:cs="Times New Roman"/>
      <w:bCs w:val="0"/>
      <w:kern w:val="0"/>
      <w:sz w:val="28"/>
      <w:szCs w:val="28"/>
    </w:rPr>
  </w:style>
  <w:style w:type="paragraph" w:styleId="BlockText">
    <w:name w:val="Block Text"/>
    <w:basedOn w:val="Normal"/>
    <w:rsid w:val="00325F8A"/>
    <w:pPr>
      <w:widowControl w:val="0"/>
      <w:tabs>
        <w:tab w:val="left" w:pos="0"/>
        <w:tab w:val="left" w:pos="288"/>
        <w:tab w:val="left" w:pos="330"/>
        <w:tab w:val="left" w:pos="720"/>
        <w:tab w:val="left" w:pos="1440"/>
        <w:tab w:val="left" w:pos="2160"/>
        <w:tab w:val="left" w:pos="2880"/>
        <w:tab w:val="left" w:pos="4566"/>
        <w:tab w:val="left" w:pos="5040"/>
      </w:tabs>
      <w:suppressAutoHyphens/>
      <w:overflowPunct/>
      <w:autoSpaceDE/>
      <w:autoSpaceDN/>
      <w:adjustRightInd/>
      <w:ind w:left="288" w:right="288" w:hanging="288"/>
      <w:jc w:val="both"/>
      <w:textAlignment w:val="auto"/>
    </w:pPr>
    <w:rPr>
      <w:snapToGrid w:val="0"/>
      <w:spacing w:val="-3"/>
      <w:lang w:val="en-US"/>
    </w:rPr>
  </w:style>
  <w:style w:type="paragraph" w:customStyle="1" w:styleId="Default">
    <w:name w:val="Default"/>
    <w:rsid w:val="001D038B"/>
    <w:pPr>
      <w:autoSpaceDE w:val="0"/>
      <w:autoSpaceDN w:val="0"/>
      <w:adjustRightInd w:val="0"/>
    </w:pPr>
    <w:rPr>
      <w:rFonts w:ascii="Arial" w:hAnsi="Arial" w:cs="Arial"/>
      <w:color w:val="000000"/>
      <w:sz w:val="24"/>
      <w:szCs w:val="24"/>
      <w:lang w:val="en-US" w:eastAsia="en-US"/>
    </w:rPr>
  </w:style>
  <w:style w:type="paragraph" w:customStyle="1" w:styleId="Objective">
    <w:name w:val="Objective"/>
    <w:basedOn w:val="Normal"/>
    <w:next w:val="BodyText"/>
    <w:rsid w:val="00FB0771"/>
    <w:pPr>
      <w:overflowPunct/>
      <w:autoSpaceDE/>
      <w:autoSpaceDN/>
      <w:adjustRightInd/>
      <w:spacing w:before="60" w:after="220" w:line="220" w:lineRule="atLeast"/>
      <w:jc w:val="both"/>
      <w:textAlignment w:val="auto"/>
    </w:pPr>
    <w:rPr>
      <w:rFonts w:ascii="Garamond" w:hAnsi="Garamond"/>
    </w:rPr>
  </w:style>
  <w:style w:type="character" w:customStyle="1" w:styleId="arial9">
    <w:name w:val="arial9"/>
    <w:basedOn w:val="DefaultParagraphFont"/>
    <w:rsid w:val="00CD3B31"/>
  </w:style>
  <w:style w:type="paragraph" w:customStyle="1" w:styleId="FormField">
    <w:name w:val="Form Field"/>
    <w:basedOn w:val="Normal"/>
    <w:rsid w:val="0007087D"/>
    <w:pPr>
      <w:widowControl w:val="0"/>
      <w:overflowPunct/>
      <w:autoSpaceDE/>
      <w:autoSpaceDN/>
      <w:adjustRightInd/>
      <w:spacing w:before="40"/>
      <w:textAlignment w:val="auto"/>
    </w:pPr>
    <w:rPr>
      <w:rFonts w:ascii="Frutiger 45 Light" w:hAnsi="Frutiger 45 Light"/>
      <w:sz w:val="20"/>
    </w:rPr>
  </w:style>
  <w:style w:type="character" w:styleId="Hyperlink">
    <w:name w:val="Hyperlink"/>
    <w:rsid w:val="004C376E"/>
    <w:rPr>
      <w:color w:val="0000FF"/>
      <w:u w:val="single"/>
    </w:rPr>
  </w:style>
  <w:style w:type="character" w:customStyle="1" w:styleId="TitleChar">
    <w:name w:val="Title Char"/>
    <w:link w:val="Title"/>
    <w:rsid w:val="0025427A"/>
    <w:rPr>
      <w:rFonts w:ascii="Trebuchet MS" w:hAnsi="Trebuchet MS"/>
      <w:b/>
      <w:bCs/>
      <w:sz w:val="44"/>
      <w:szCs w:val="24"/>
      <w:lang w:val="en-GB" w:eastAsia="en-US" w:bidi="ar-SA"/>
    </w:rPr>
  </w:style>
  <w:style w:type="paragraph" w:styleId="ListBullet">
    <w:name w:val="List Bullet"/>
    <w:basedOn w:val="Normal"/>
    <w:rsid w:val="0025427A"/>
    <w:pPr>
      <w:numPr>
        <w:numId w:val="1"/>
      </w:numPr>
      <w:overflowPunct/>
      <w:autoSpaceDE/>
      <w:autoSpaceDN/>
      <w:adjustRightInd/>
      <w:textAlignment w:val="auto"/>
    </w:pPr>
    <w:rPr>
      <w:sz w:val="20"/>
    </w:rPr>
  </w:style>
  <w:style w:type="paragraph" w:styleId="CommentText">
    <w:name w:val="annotation text"/>
    <w:basedOn w:val="Normal"/>
    <w:link w:val="CommentTextChar"/>
    <w:semiHidden/>
    <w:rsid w:val="0025427A"/>
    <w:pPr>
      <w:overflowPunct/>
      <w:autoSpaceDE/>
      <w:autoSpaceDN/>
      <w:adjustRightInd/>
      <w:textAlignment w:val="auto"/>
    </w:pPr>
    <w:rPr>
      <w:sz w:val="20"/>
    </w:rPr>
  </w:style>
  <w:style w:type="character" w:customStyle="1" w:styleId="CommentTextChar">
    <w:name w:val="Comment Text Char"/>
    <w:link w:val="CommentText"/>
    <w:semiHidden/>
    <w:rsid w:val="0025427A"/>
    <w:rPr>
      <w:lang w:val="en-GB" w:eastAsia="en-US" w:bidi="ar-SA"/>
    </w:rPr>
  </w:style>
  <w:style w:type="paragraph" w:styleId="BalloonText">
    <w:name w:val="Balloon Text"/>
    <w:basedOn w:val="Normal"/>
    <w:link w:val="BalloonTextChar"/>
    <w:rsid w:val="00F73EE1"/>
    <w:rPr>
      <w:rFonts w:ascii="Tahoma" w:hAnsi="Tahoma" w:cs="Tahoma"/>
      <w:sz w:val="16"/>
      <w:szCs w:val="16"/>
    </w:rPr>
  </w:style>
  <w:style w:type="character" w:customStyle="1" w:styleId="BalloonTextChar">
    <w:name w:val="Balloon Text Char"/>
    <w:basedOn w:val="DefaultParagraphFont"/>
    <w:link w:val="BalloonText"/>
    <w:rsid w:val="00F73EE1"/>
    <w:rPr>
      <w:rFonts w:ascii="Tahoma" w:hAnsi="Tahoma" w:cs="Tahoma"/>
      <w:sz w:val="16"/>
      <w:szCs w:val="16"/>
      <w:lang w:eastAsia="en-US"/>
    </w:rPr>
  </w:style>
  <w:style w:type="paragraph" w:styleId="ListParagraph">
    <w:name w:val="List Paragraph"/>
    <w:basedOn w:val="Normal"/>
    <w:uiPriority w:val="34"/>
    <w:qFormat/>
    <w:rsid w:val="00F73EE1"/>
    <w:pPr>
      <w:ind w:left="720"/>
      <w:contextualSpacing/>
    </w:pPr>
  </w:style>
  <w:style w:type="paragraph" w:customStyle="1" w:styleId="BodySingle">
    <w:name w:val="Body Single"/>
    <w:basedOn w:val="Normal"/>
    <w:next w:val="Normal"/>
    <w:rsid w:val="00D3524F"/>
    <w:pPr>
      <w:overflowPunct/>
      <w:autoSpaceDE/>
      <w:autoSpaceDN/>
      <w:adjustRightInd/>
      <w:spacing w:line="260" w:lineRule="atLeast"/>
      <w:textAlignment w:val="auto"/>
    </w:pPr>
    <w:rPr>
      <w:sz w:val="20"/>
      <w:szCs w:val="20"/>
    </w:rPr>
  </w:style>
  <w:style w:type="character" w:customStyle="1" w:styleId="FooterChar">
    <w:name w:val="Footer Char"/>
    <w:basedOn w:val="DefaultParagraphFont"/>
    <w:link w:val="Footer"/>
    <w:rsid w:val="00887A41"/>
    <w:rPr>
      <w:sz w:val="24"/>
      <w:szCs w:val="24"/>
      <w:lang w:eastAsia="en-US"/>
    </w:rPr>
  </w:style>
  <w:style w:type="paragraph" w:styleId="NoSpacing">
    <w:name w:val="No Spacing"/>
    <w:uiPriority w:val="1"/>
    <w:qFormat/>
    <w:rsid w:val="008566CF"/>
    <w:pPr>
      <w:overflowPunct w:val="0"/>
      <w:autoSpaceDE w:val="0"/>
      <w:autoSpaceDN w:val="0"/>
      <w:adjustRightInd w:val="0"/>
      <w:textAlignment w:val="baseline"/>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979245">
      <w:bodyDiv w:val="1"/>
      <w:marLeft w:val="0"/>
      <w:marRight w:val="0"/>
      <w:marTop w:val="0"/>
      <w:marBottom w:val="0"/>
      <w:divBdr>
        <w:top w:val="none" w:sz="0" w:space="0" w:color="auto"/>
        <w:left w:val="none" w:sz="0" w:space="0" w:color="auto"/>
        <w:bottom w:val="none" w:sz="0" w:space="0" w:color="auto"/>
        <w:right w:val="none" w:sz="0" w:space="0" w:color="auto"/>
      </w:divBdr>
    </w:div>
    <w:div w:id="674186245">
      <w:bodyDiv w:val="1"/>
      <w:marLeft w:val="0"/>
      <w:marRight w:val="0"/>
      <w:marTop w:val="0"/>
      <w:marBottom w:val="0"/>
      <w:divBdr>
        <w:top w:val="none" w:sz="0" w:space="0" w:color="auto"/>
        <w:left w:val="none" w:sz="0" w:space="0" w:color="auto"/>
        <w:bottom w:val="none" w:sz="0" w:space="0" w:color="auto"/>
        <w:right w:val="none" w:sz="0" w:space="0" w:color="auto"/>
      </w:divBdr>
    </w:div>
    <w:div w:id="9593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0CCC9-A193-40AA-937E-FBD03A4D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Microdec Plc</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Microdec</dc:creator>
  <cp:lastModifiedBy>Zhi Jun Ow-Yang</cp:lastModifiedBy>
  <cp:revision>2</cp:revision>
  <cp:lastPrinted>2009-09-30T09:32:00Z</cp:lastPrinted>
  <dcterms:created xsi:type="dcterms:W3CDTF">2017-02-12T14:26:00Z</dcterms:created>
  <dcterms:modified xsi:type="dcterms:W3CDTF">2017-02-12T14:26:00Z</dcterms:modified>
</cp:coreProperties>
</file>